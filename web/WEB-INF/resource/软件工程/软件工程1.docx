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730F" w:rsidRPr="00C0730F" w:rsidRDefault="00C0730F" w:rsidP="00C0730F">
      <w:pPr>
        <w:jc w:val="center"/>
        <w:rPr>
          <w:rFonts w:hint="eastAsia"/>
          <w:b/>
          <w:bCs/>
          <w:sz w:val="28"/>
          <w:szCs w:val="28"/>
        </w:rPr>
      </w:pPr>
      <w:bookmarkStart w:id="0" w:name="_GoBack"/>
      <w:bookmarkEnd w:id="0"/>
      <w:r w:rsidRPr="00C0730F">
        <w:rPr>
          <w:rFonts w:hint="eastAsia"/>
          <w:b/>
          <w:bCs/>
          <w:sz w:val="28"/>
          <w:szCs w:val="28"/>
        </w:rPr>
        <w:t>软件工程考试试题</w:t>
      </w:r>
    </w:p>
    <w:p w:rsidR="00A42445" w:rsidRDefault="00C0730F" w:rsidP="00C0730F">
      <w:pPr>
        <w:rPr>
          <w:rFonts w:hint="eastAsia"/>
        </w:rPr>
      </w:pPr>
      <w:r>
        <w:rPr>
          <w:rFonts w:hint="eastAsia"/>
        </w:rPr>
        <w:t>一</w:t>
      </w:r>
      <w:r>
        <w:rPr>
          <w:rFonts w:hint="eastAsia"/>
        </w:rPr>
        <w:t xml:space="preserve"> </w:t>
      </w:r>
      <w:r w:rsidR="00A42445">
        <w:rPr>
          <w:rFonts w:hint="eastAsia"/>
        </w:rPr>
        <w:t>填空题（每空</w:t>
      </w:r>
      <w:r w:rsidR="00A42445">
        <w:rPr>
          <w:rFonts w:hint="eastAsia"/>
        </w:rPr>
        <w:t>1</w:t>
      </w:r>
      <w:r w:rsidR="00A42445">
        <w:rPr>
          <w:rFonts w:hint="eastAsia"/>
        </w:rPr>
        <w:t>分，共</w:t>
      </w:r>
      <w:r w:rsidR="00A42445">
        <w:rPr>
          <w:rFonts w:hint="eastAsia"/>
        </w:rPr>
        <w:t>25</w:t>
      </w:r>
      <w:r w:rsidR="00A42445">
        <w:rPr>
          <w:rFonts w:hint="eastAsia"/>
        </w:rPr>
        <w:t>分）</w:t>
      </w:r>
    </w:p>
    <w:p w:rsidR="00A42445" w:rsidRDefault="00A42445">
      <w:pPr>
        <w:numPr>
          <w:ilvl w:val="0"/>
          <w:numId w:val="2"/>
        </w:numPr>
        <w:tabs>
          <w:tab w:val="clear" w:pos="420"/>
          <w:tab w:val="left" w:pos="840"/>
        </w:tabs>
        <w:ind w:leftChars="200" w:left="840"/>
        <w:rPr>
          <w:rFonts w:hint="eastAsia"/>
        </w:rPr>
      </w:pPr>
      <w:r>
        <w:rPr>
          <w:rFonts w:hint="eastAsia"/>
        </w:rPr>
        <w:t>软件生存周期一般可以划分为，问题定义、</w:t>
      </w:r>
      <w:r>
        <w:rPr>
          <w:rFonts w:hint="eastAsia"/>
        </w:rPr>
        <w:t>____________</w:t>
      </w:r>
      <w:r>
        <w:rPr>
          <w:rFonts w:hint="eastAsia"/>
        </w:rPr>
        <w:t>、</w:t>
      </w:r>
      <w:r>
        <w:rPr>
          <w:rFonts w:hint="eastAsia"/>
        </w:rPr>
        <w:t>____________</w:t>
      </w:r>
      <w:r>
        <w:rPr>
          <w:rFonts w:hint="eastAsia"/>
        </w:rPr>
        <w:t>、设计、编码、测试和</w:t>
      </w:r>
      <w:r>
        <w:rPr>
          <w:rFonts w:hint="eastAsia"/>
        </w:rPr>
        <w:t>____________</w:t>
      </w:r>
      <w:r>
        <w:rPr>
          <w:rFonts w:hint="eastAsia"/>
        </w:rPr>
        <w:t>。</w:t>
      </w:r>
    </w:p>
    <w:p w:rsidR="00A42445" w:rsidRDefault="00A42445">
      <w:pPr>
        <w:numPr>
          <w:ilvl w:val="0"/>
          <w:numId w:val="2"/>
        </w:numPr>
        <w:tabs>
          <w:tab w:val="clear" w:pos="420"/>
          <w:tab w:val="left" w:pos="840"/>
        </w:tabs>
        <w:ind w:leftChars="200" w:left="840"/>
        <w:rPr>
          <w:rFonts w:hint="eastAsia"/>
        </w:rPr>
      </w:pPr>
      <w:r>
        <w:rPr>
          <w:rFonts w:hint="eastAsia"/>
        </w:rPr>
        <w:t>基于软件的功能划分，软件可以划分成</w:t>
      </w:r>
      <w:r>
        <w:rPr>
          <w:rFonts w:hint="eastAsia"/>
        </w:rPr>
        <w:t>__________</w:t>
      </w:r>
      <w:r>
        <w:rPr>
          <w:rFonts w:hint="eastAsia"/>
        </w:rPr>
        <w:t>、</w:t>
      </w:r>
      <w:r>
        <w:rPr>
          <w:rFonts w:hint="eastAsia"/>
        </w:rPr>
        <w:t>__________</w:t>
      </w:r>
      <w:r>
        <w:rPr>
          <w:rFonts w:hint="eastAsia"/>
        </w:rPr>
        <w:t>、</w:t>
      </w:r>
      <w:r>
        <w:rPr>
          <w:rFonts w:hint="eastAsia"/>
        </w:rPr>
        <w:t>__________</w:t>
      </w:r>
      <w:r>
        <w:rPr>
          <w:rFonts w:hint="eastAsia"/>
        </w:rPr>
        <w:t>三种。</w:t>
      </w:r>
    </w:p>
    <w:p w:rsidR="00A42445" w:rsidRDefault="00A42445">
      <w:pPr>
        <w:numPr>
          <w:ilvl w:val="0"/>
          <w:numId w:val="2"/>
        </w:numPr>
        <w:tabs>
          <w:tab w:val="clear" w:pos="420"/>
          <w:tab w:val="left" w:pos="840"/>
        </w:tabs>
        <w:ind w:leftChars="200" w:left="840"/>
        <w:rPr>
          <w:rFonts w:hint="eastAsia"/>
        </w:rPr>
      </w:pPr>
      <w:r>
        <w:rPr>
          <w:rFonts w:hint="eastAsia"/>
        </w:rPr>
        <w:t>可行性研究，应从</w:t>
      </w:r>
      <w:r>
        <w:rPr>
          <w:rFonts w:hint="eastAsia"/>
          <w:u w:val="single"/>
        </w:rPr>
        <w:t xml:space="preserve">             </w:t>
      </w:r>
      <w:r>
        <w:rPr>
          <w:rFonts w:hint="eastAsia"/>
        </w:rPr>
        <w:t>、技术可行性、运行可行性、</w:t>
      </w:r>
      <w:r>
        <w:rPr>
          <w:rFonts w:hint="eastAsia"/>
          <w:u w:val="single"/>
        </w:rPr>
        <w:t xml:space="preserve">             </w:t>
      </w:r>
      <w:r>
        <w:rPr>
          <w:rFonts w:hint="eastAsia"/>
        </w:rPr>
        <w:t>和开放方案可行性等方面研究。</w:t>
      </w:r>
    </w:p>
    <w:p w:rsidR="00A42445" w:rsidRDefault="00A42445">
      <w:pPr>
        <w:numPr>
          <w:ilvl w:val="0"/>
          <w:numId w:val="2"/>
        </w:numPr>
        <w:tabs>
          <w:tab w:val="clear" w:pos="420"/>
          <w:tab w:val="left" w:pos="840"/>
        </w:tabs>
        <w:ind w:leftChars="200" w:left="840"/>
        <w:rPr>
          <w:rFonts w:hint="eastAsia"/>
        </w:rPr>
      </w:pPr>
      <w:r>
        <w:rPr>
          <w:rFonts w:hint="eastAsia"/>
        </w:rPr>
        <w:t>系统流程图是描绘</w:t>
      </w:r>
      <w:r>
        <w:rPr>
          <w:u w:val="single"/>
        </w:rPr>
        <w:t xml:space="preserve">             </w:t>
      </w:r>
      <w:r>
        <w:rPr>
          <w:rFonts w:hint="eastAsia"/>
        </w:rPr>
        <w:t>的传统工具。它的基本思想是用图形符号以</w:t>
      </w:r>
      <w:r>
        <w:rPr>
          <w:rFonts w:hint="eastAsia"/>
          <w:u w:val="single"/>
        </w:rPr>
        <w:t xml:space="preserve">       </w:t>
      </w:r>
    </w:p>
    <w:p w:rsidR="00A42445" w:rsidRDefault="00A42445" w:rsidP="00A42445">
      <w:pPr>
        <w:ind w:leftChars="200" w:left="420" w:firstLineChars="200" w:firstLine="420"/>
        <w:rPr>
          <w:rFonts w:hint="eastAsia"/>
        </w:rPr>
      </w:pPr>
      <w:r>
        <w:rPr>
          <w:rFonts w:hint="eastAsia"/>
        </w:rPr>
        <w:t xml:space="preserve"> </w:t>
      </w:r>
      <w:r>
        <w:rPr>
          <w:u w:val="single"/>
        </w:rPr>
        <w:t xml:space="preserve">             </w:t>
      </w:r>
      <w:r>
        <w:rPr>
          <w:rFonts w:hint="eastAsia"/>
        </w:rPr>
        <w:t>描绘系统里面的每个部件。</w:t>
      </w:r>
    </w:p>
    <w:p w:rsidR="00A42445" w:rsidRDefault="00A42445">
      <w:pPr>
        <w:numPr>
          <w:ilvl w:val="0"/>
          <w:numId w:val="2"/>
        </w:numPr>
        <w:tabs>
          <w:tab w:val="clear" w:pos="420"/>
          <w:tab w:val="left" w:pos="840"/>
        </w:tabs>
        <w:ind w:leftChars="200" w:left="840"/>
        <w:rPr>
          <w:rFonts w:hint="eastAsia"/>
        </w:rPr>
      </w:pPr>
      <w:r>
        <w:rPr>
          <w:rFonts w:hint="eastAsia"/>
          <w:kern w:val="0"/>
        </w:rPr>
        <w:t>数据流图的基本四种成分：数据输入的源点和数据输出汇点、</w:t>
      </w:r>
      <w:r>
        <w:rPr>
          <w:rFonts w:hint="eastAsia"/>
          <w:kern w:val="0"/>
          <w:u w:val="single"/>
        </w:rPr>
        <w:t xml:space="preserve">                </w:t>
      </w:r>
      <w:r>
        <w:rPr>
          <w:rFonts w:hint="eastAsia"/>
          <w:kern w:val="0"/>
        </w:rPr>
        <w:t>、</w:t>
      </w:r>
    </w:p>
    <w:p w:rsidR="00A42445" w:rsidRDefault="00A42445" w:rsidP="00A42445">
      <w:pPr>
        <w:ind w:leftChars="200" w:left="420" w:firstLineChars="200" w:firstLine="420"/>
        <w:rPr>
          <w:rFonts w:hint="eastAsia"/>
        </w:rPr>
      </w:pPr>
      <w:r>
        <w:rPr>
          <w:rFonts w:hint="eastAsia"/>
          <w:kern w:val="0"/>
          <w:u w:val="single"/>
        </w:rPr>
        <w:t xml:space="preserve">             </w:t>
      </w:r>
      <w:r>
        <w:rPr>
          <w:rFonts w:hint="eastAsia"/>
          <w:kern w:val="0"/>
        </w:rPr>
        <w:t>和</w:t>
      </w:r>
      <w:r>
        <w:rPr>
          <w:u w:val="single"/>
        </w:rPr>
        <w:t xml:space="preserve">             </w:t>
      </w:r>
      <w:r>
        <w:rPr>
          <w:rFonts w:hint="eastAsia"/>
        </w:rPr>
        <w:t>。</w:t>
      </w:r>
    </w:p>
    <w:p w:rsidR="00A42445" w:rsidRDefault="00A42445">
      <w:pPr>
        <w:numPr>
          <w:ilvl w:val="0"/>
          <w:numId w:val="2"/>
        </w:numPr>
        <w:tabs>
          <w:tab w:val="clear" w:pos="420"/>
          <w:tab w:val="left" w:pos="840"/>
        </w:tabs>
        <w:ind w:leftChars="200" w:left="840"/>
        <w:rPr>
          <w:rFonts w:hint="eastAsia"/>
        </w:rPr>
      </w:pPr>
      <w:r>
        <w:rPr>
          <w:rFonts w:hint="eastAsia"/>
        </w:rPr>
        <w:t>结构化分析方法是面向</w:t>
      </w:r>
      <w:r>
        <w:rPr>
          <w:rFonts w:hint="eastAsia"/>
        </w:rPr>
        <w:t>________________</w:t>
      </w:r>
      <w:r>
        <w:rPr>
          <w:rFonts w:hint="eastAsia"/>
        </w:rPr>
        <w:t>进行需求分析的方法。结构化分析方法使用</w:t>
      </w:r>
      <w:r>
        <w:rPr>
          <w:rFonts w:hint="eastAsia"/>
        </w:rPr>
        <w:t>________________</w:t>
      </w:r>
      <w:r>
        <w:rPr>
          <w:rFonts w:hint="eastAsia"/>
        </w:rPr>
        <w:t>与</w:t>
      </w:r>
      <w:r>
        <w:rPr>
          <w:rFonts w:hint="eastAsia"/>
        </w:rPr>
        <w:t>________________</w:t>
      </w:r>
      <w:r>
        <w:rPr>
          <w:rFonts w:hint="eastAsia"/>
        </w:rPr>
        <w:t>来描述。</w:t>
      </w:r>
    </w:p>
    <w:p w:rsidR="00A42445" w:rsidRDefault="00A42445">
      <w:pPr>
        <w:numPr>
          <w:ilvl w:val="0"/>
          <w:numId w:val="2"/>
        </w:numPr>
        <w:tabs>
          <w:tab w:val="clear" w:pos="420"/>
          <w:tab w:val="left" w:pos="840"/>
        </w:tabs>
        <w:ind w:leftChars="200" w:left="840"/>
        <w:rPr>
          <w:rFonts w:hint="eastAsia"/>
        </w:rPr>
      </w:pPr>
      <w:r>
        <w:rPr>
          <w:u w:val="single"/>
        </w:rPr>
        <w:t xml:space="preserve">           </w:t>
      </w:r>
      <w:r>
        <w:rPr>
          <w:rFonts w:hint="eastAsia"/>
        </w:rPr>
        <w:t>是自动地共享类、子类和对象中的方法和数据的机制。</w:t>
      </w:r>
    </w:p>
    <w:p w:rsidR="00A42445" w:rsidRDefault="00A42445">
      <w:pPr>
        <w:numPr>
          <w:ilvl w:val="0"/>
          <w:numId w:val="2"/>
        </w:numPr>
        <w:tabs>
          <w:tab w:val="clear" w:pos="420"/>
          <w:tab w:val="left" w:pos="840"/>
        </w:tabs>
        <w:ind w:leftChars="200" w:left="840"/>
        <w:rPr>
          <w:rFonts w:hint="eastAsia"/>
        </w:rPr>
      </w:pPr>
      <w:r>
        <w:rPr>
          <w:rFonts w:hint="eastAsia"/>
        </w:rPr>
        <w:t>软件详细设计工具可分为</w:t>
      </w:r>
      <w:r>
        <w:rPr>
          <w:rFonts w:hint="eastAsia"/>
        </w:rPr>
        <w:t>3</w:t>
      </w:r>
      <w:r>
        <w:rPr>
          <w:rFonts w:hint="eastAsia"/>
        </w:rPr>
        <w:t>类，即</w:t>
      </w:r>
      <w:r>
        <w:rPr>
          <w:rFonts w:hint="eastAsia"/>
        </w:rPr>
        <w:t>________________</w:t>
      </w:r>
      <w:r>
        <w:rPr>
          <w:rFonts w:hint="eastAsia"/>
        </w:rPr>
        <w:t>、</w:t>
      </w:r>
      <w:r>
        <w:rPr>
          <w:rFonts w:hint="eastAsia"/>
        </w:rPr>
        <w:t>________________</w:t>
      </w:r>
      <w:r>
        <w:rPr>
          <w:rFonts w:hint="eastAsia"/>
        </w:rPr>
        <w:t>和</w:t>
      </w:r>
      <w:r>
        <w:rPr>
          <w:rFonts w:hint="eastAsia"/>
        </w:rPr>
        <w:t>________________</w:t>
      </w:r>
      <w:r>
        <w:rPr>
          <w:rFonts w:hint="eastAsia"/>
        </w:rPr>
        <w:t>。</w:t>
      </w:r>
    </w:p>
    <w:p w:rsidR="00A42445" w:rsidRDefault="00A42445">
      <w:pPr>
        <w:numPr>
          <w:ilvl w:val="0"/>
          <w:numId w:val="2"/>
        </w:numPr>
        <w:tabs>
          <w:tab w:val="clear" w:pos="420"/>
          <w:tab w:val="left" w:pos="840"/>
        </w:tabs>
        <w:ind w:leftChars="200" w:left="840"/>
        <w:rPr>
          <w:rFonts w:hint="eastAsia"/>
        </w:rPr>
      </w:pPr>
      <w:r>
        <w:rPr>
          <w:rFonts w:hint="eastAsia"/>
        </w:rPr>
        <w:t>为了在软件开发过程中保证软件的质量，主要采取下述措施：</w:t>
      </w:r>
      <w:r>
        <w:rPr>
          <w:rFonts w:hint="eastAsia"/>
        </w:rPr>
        <w:t>________________</w:t>
      </w:r>
      <w:r>
        <w:rPr>
          <w:rFonts w:hint="eastAsia"/>
        </w:rPr>
        <w:t>、复查和管理复审、</w:t>
      </w:r>
      <w:r>
        <w:rPr>
          <w:rFonts w:hint="eastAsia"/>
        </w:rPr>
        <w:t>________________</w:t>
      </w:r>
      <w:r>
        <w:rPr>
          <w:rFonts w:hint="eastAsia"/>
        </w:rPr>
        <w:t>。</w:t>
      </w:r>
    </w:p>
    <w:p w:rsidR="00A42445" w:rsidRDefault="00A42445">
      <w:pPr>
        <w:numPr>
          <w:ilvl w:val="0"/>
          <w:numId w:val="2"/>
        </w:numPr>
        <w:tabs>
          <w:tab w:val="clear" w:pos="420"/>
          <w:tab w:val="left" w:pos="840"/>
        </w:tabs>
        <w:ind w:leftChars="200" w:left="840"/>
        <w:rPr>
          <w:rFonts w:hint="eastAsia"/>
        </w:rPr>
      </w:pPr>
      <w:r>
        <w:rPr>
          <w:rFonts w:hint="eastAsia"/>
        </w:rPr>
        <w:t>大型软件测试包括</w:t>
      </w:r>
      <w:r>
        <w:rPr>
          <w:rFonts w:hint="eastAsia"/>
          <w:u w:val="single"/>
        </w:rPr>
        <w:t xml:space="preserve">                </w:t>
      </w:r>
      <w:r>
        <w:rPr>
          <w:rFonts w:hint="eastAsia"/>
        </w:rPr>
        <w:t>、</w:t>
      </w:r>
      <w:r>
        <w:rPr>
          <w:rFonts w:hint="eastAsia"/>
          <w:u w:val="single"/>
        </w:rPr>
        <w:t xml:space="preserve">                 </w:t>
      </w:r>
      <w:r>
        <w:rPr>
          <w:rFonts w:hint="eastAsia"/>
        </w:rPr>
        <w:t>、确认测试和</w:t>
      </w:r>
      <w:r>
        <w:rPr>
          <w:rFonts w:hint="eastAsia"/>
          <w:u w:val="single"/>
        </w:rPr>
        <w:t xml:space="preserve">        </w:t>
      </w:r>
    </w:p>
    <w:p w:rsidR="00A42445" w:rsidRDefault="00A42445" w:rsidP="00A42445">
      <w:pPr>
        <w:ind w:leftChars="200" w:left="420" w:firstLineChars="200" w:firstLine="420"/>
        <w:rPr>
          <w:rFonts w:hint="eastAsia"/>
        </w:rPr>
      </w:pPr>
      <w:r>
        <w:rPr>
          <w:rFonts w:hint="eastAsia"/>
          <w:u w:val="single"/>
        </w:rPr>
        <w:t xml:space="preserve">        </w:t>
      </w:r>
      <w:r>
        <w:rPr>
          <w:rFonts w:hint="eastAsia"/>
        </w:rPr>
        <w:t>四个步骤。</w:t>
      </w:r>
    </w:p>
    <w:p w:rsidR="00A42445" w:rsidRDefault="00A42445">
      <w:pPr>
        <w:numPr>
          <w:ilvl w:val="0"/>
          <w:numId w:val="1"/>
        </w:numPr>
        <w:rPr>
          <w:rFonts w:hint="eastAsia"/>
        </w:rPr>
      </w:pPr>
      <w:r>
        <w:rPr>
          <w:rFonts w:hint="eastAsia"/>
        </w:rPr>
        <w:t>单项选择题（每小题</w:t>
      </w:r>
      <w:r>
        <w:rPr>
          <w:rFonts w:hint="eastAsia"/>
        </w:rPr>
        <w:t>2</w:t>
      </w:r>
      <w:r>
        <w:rPr>
          <w:rFonts w:hint="eastAsia"/>
        </w:rPr>
        <w:t>分，共</w:t>
      </w:r>
      <w:r>
        <w:rPr>
          <w:rFonts w:hint="eastAsia"/>
        </w:rPr>
        <w:t>20</w:t>
      </w:r>
      <w:r>
        <w:rPr>
          <w:rFonts w:hint="eastAsia"/>
        </w:rPr>
        <w:t>分）</w:t>
      </w:r>
    </w:p>
    <w:p w:rsidR="00A42445" w:rsidRDefault="00A42445">
      <w:pPr>
        <w:numPr>
          <w:ilvl w:val="1"/>
          <w:numId w:val="1"/>
        </w:numPr>
        <w:rPr>
          <w:rFonts w:hint="eastAsia"/>
        </w:rPr>
      </w:pPr>
      <w:r>
        <w:rPr>
          <w:rFonts w:hint="eastAsia"/>
        </w:rPr>
        <w:t>软件设计中划分模块的一个准则是（</w:t>
      </w:r>
      <w:r>
        <w:rPr>
          <w:rFonts w:hint="eastAsia"/>
        </w:rPr>
        <w:t xml:space="preserve">      </w:t>
      </w:r>
      <w:r>
        <w:rPr>
          <w:rFonts w:hint="eastAsia"/>
        </w:rPr>
        <w:t>）。</w:t>
      </w:r>
    </w:p>
    <w:p w:rsidR="00A42445" w:rsidRDefault="00A42445">
      <w:pPr>
        <w:numPr>
          <w:ilvl w:val="0"/>
          <w:numId w:val="3"/>
        </w:numPr>
        <w:rPr>
          <w:rFonts w:hint="eastAsia"/>
        </w:rPr>
      </w:pPr>
      <w:r>
        <w:rPr>
          <w:rFonts w:hint="eastAsia"/>
        </w:rPr>
        <w:t>低内聚低耦合</w:t>
      </w:r>
    </w:p>
    <w:p w:rsidR="00A42445" w:rsidRDefault="00A42445">
      <w:pPr>
        <w:numPr>
          <w:ilvl w:val="0"/>
          <w:numId w:val="3"/>
        </w:numPr>
        <w:rPr>
          <w:rFonts w:hint="eastAsia"/>
        </w:rPr>
      </w:pPr>
      <w:r>
        <w:rPr>
          <w:rFonts w:hint="eastAsia"/>
        </w:rPr>
        <w:t>低内聚高耦合</w:t>
      </w:r>
    </w:p>
    <w:p w:rsidR="00A42445" w:rsidRDefault="00A42445">
      <w:pPr>
        <w:numPr>
          <w:ilvl w:val="0"/>
          <w:numId w:val="3"/>
        </w:numPr>
        <w:rPr>
          <w:rFonts w:hint="eastAsia"/>
        </w:rPr>
      </w:pPr>
      <w:r>
        <w:rPr>
          <w:rFonts w:hint="eastAsia"/>
        </w:rPr>
        <w:t>高内聚低耦合</w:t>
      </w:r>
    </w:p>
    <w:p w:rsidR="00A42445" w:rsidRDefault="00A42445">
      <w:pPr>
        <w:numPr>
          <w:ilvl w:val="0"/>
          <w:numId w:val="3"/>
        </w:numPr>
        <w:rPr>
          <w:rFonts w:hint="eastAsia"/>
        </w:rPr>
      </w:pPr>
      <w:r>
        <w:rPr>
          <w:rFonts w:hint="eastAsia"/>
        </w:rPr>
        <w:t>高内聚高耦合</w:t>
      </w:r>
    </w:p>
    <w:p w:rsidR="00A42445" w:rsidRDefault="00A42445">
      <w:pPr>
        <w:numPr>
          <w:ilvl w:val="1"/>
          <w:numId w:val="1"/>
        </w:numPr>
        <w:rPr>
          <w:rFonts w:hint="eastAsia"/>
        </w:rPr>
      </w:pPr>
      <w:r>
        <w:rPr>
          <w:rFonts w:hint="eastAsia"/>
        </w:rPr>
        <w:t>Jackson</w:t>
      </w:r>
      <w:r>
        <w:rPr>
          <w:rFonts w:hint="eastAsia"/>
        </w:rPr>
        <w:t>设计方法是由英国的</w:t>
      </w:r>
      <w:r>
        <w:rPr>
          <w:rFonts w:hint="eastAsia"/>
        </w:rPr>
        <w:t>M. Jackson</w:t>
      </w:r>
      <w:r>
        <w:rPr>
          <w:rFonts w:hint="eastAsia"/>
        </w:rPr>
        <w:t>提出的，它是一种面向（</w:t>
      </w:r>
      <w:r>
        <w:rPr>
          <w:rFonts w:hint="eastAsia"/>
        </w:rPr>
        <w:t xml:space="preserve">       </w:t>
      </w:r>
      <w:r>
        <w:rPr>
          <w:rFonts w:hint="eastAsia"/>
        </w:rPr>
        <w:t>）的软件设计方法。</w:t>
      </w:r>
    </w:p>
    <w:p w:rsidR="00A42445" w:rsidRDefault="00A42445">
      <w:pPr>
        <w:numPr>
          <w:ilvl w:val="0"/>
          <w:numId w:val="4"/>
        </w:numPr>
        <w:rPr>
          <w:rFonts w:hint="eastAsia"/>
        </w:rPr>
      </w:pPr>
      <w:r>
        <w:rPr>
          <w:rFonts w:hint="eastAsia"/>
        </w:rPr>
        <w:t>对象</w:t>
      </w:r>
    </w:p>
    <w:p w:rsidR="00A42445" w:rsidRDefault="00A42445">
      <w:pPr>
        <w:numPr>
          <w:ilvl w:val="0"/>
          <w:numId w:val="4"/>
        </w:numPr>
        <w:rPr>
          <w:rFonts w:hint="eastAsia"/>
        </w:rPr>
      </w:pPr>
      <w:r>
        <w:rPr>
          <w:rFonts w:hint="eastAsia"/>
        </w:rPr>
        <w:t>数据流</w:t>
      </w:r>
    </w:p>
    <w:p w:rsidR="00A42445" w:rsidRDefault="00A42445">
      <w:pPr>
        <w:numPr>
          <w:ilvl w:val="0"/>
          <w:numId w:val="4"/>
        </w:numPr>
        <w:rPr>
          <w:rFonts w:hint="eastAsia"/>
        </w:rPr>
      </w:pPr>
      <w:r>
        <w:rPr>
          <w:rFonts w:hint="eastAsia"/>
        </w:rPr>
        <w:t>数据结构</w:t>
      </w:r>
    </w:p>
    <w:p w:rsidR="00A42445" w:rsidRDefault="00A42445">
      <w:pPr>
        <w:numPr>
          <w:ilvl w:val="0"/>
          <w:numId w:val="4"/>
        </w:numPr>
        <w:rPr>
          <w:rFonts w:hint="eastAsia"/>
        </w:rPr>
      </w:pPr>
      <w:r>
        <w:rPr>
          <w:rFonts w:hint="eastAsia"/>
        </w:rPr>
        <w:t>控制结构</w:t>
      </w:r>
    </w:p>
    <w:p w:rsidR="00A42445" w:rsidRDefault="00A42445">
      <w:pPr>
        <w:numPr>
          <w:ilvl w:val="1"/>
          <w:numId w:val="1"/>
        </w:numPr>
        <w:rPr>
          <w:rFonts w:hint="eastAsia"/>
        </w:rPr>
      </w:pPr>
      <w:r>
        <w:rPr>
          <w:rFonts w:ascii="宋体" w:hAnsi="宋体" w:cs="宋体"/>
          <w:kern w:val="0"/>
        </w:rPr>
        <w:t>试判断下列叙述中，哪 个（些）是正确的( </w:t>
      </w:r>
      <w:r>
        <w:rPr>
          <w:rFonts w:ascii="宋体" w:hAnsi="宋体" w:cs="宋体" w:hint="eastAsia"/>
          <w:kern w:val="0"/>
        </w:rPr>
        <w:t xml:space="preserve">    </w:t>
      </w:r>
      <w:r>
        <w:rPr>
          <w:rFonts w:ascii="宋体" w:hAnsi="宋体" w:cs="宋体"/>
          <w:kern w:val="0"/>
        </w:rPr>
        <w:t>  )</w:t>
      </w:r>
      <w:r>
        <w:rPr>
          <w:rFonts w:ascii="宋体" w:hAnsi="宋体" w:cs="宋体" w:hint="eastAsia"/>
          <w:kern w:val="0"/>
        </w:rPr>
        <w:t>。</w:t>
      </w:r>
    </w:p>
    <w:p w:rsidR="00A42445" w:rsidRDefault="00A42445">
      <w:pPr>
        <w:ind w:leftChars="500" w:left="1050"/>
        <w:rPr>
          <w:rFonts w:hint="eastAsia"/>
        </w:rPr>
      </w:pPr>
      <w:r>
        <w:rPr>
          <w:rFonts w:ascii="宋体" w:hAnsi="宋体" w:cs="宋体" w:hint="eastAsia"/>
          <w:kern w:val="0"/>
        </w:rPr>
        <w:t>a、</w:t>
      </w:r>
      <w:r>
        <w:rPr>
          <w:rFonts w:ascii="宋体" w:hAnsi="宋体" w:cs="宋体"/>
          <w:kern w:val="0"/>
        </w:rPr>
        <w:t>软件系统中所有的信息流都可以认为是事务流</w:t>
      </w:r>
    </w:p>
    <w:p w:rsidR="00A42445" w:rsidRDefault="00A42445">
      <w:pPr>
        <w:ind w:leftChars="500" w:left="1050"/>
        <w:rPr>
          <w:rFonts w:hint="eastAsia"/>
        </w:rPr>
      </w:pPr>
      <w:r>
        <w:rPr>
          <w:rFonts w:ascii="宋体" w:hAnsi="宋体" w:cs="宋体" w:hint="eastAsia"/>
          <w:kern w:val="0"/>
        </w:rPr>
        <w:t>b、</w:t>
      </w:r>
      <w:r>
        <w:rPr>
          <w:rFonts w:ascii="宋体" w:hAnsi="宋体" w:cs="宋体"/>
          <w:kern w:val="0"/>
        </w:rPr>
        <w:t>软件系统中所有的信息流都可以认为是变换流</w:t>
      </w:r>
    </w:p>
    <w:p w:rsidR="00A42445" w:rsidRDefault="00A42445">
      <w:pPr>
        <w:ind w:leftChars="500" w:left="1050"/>
        <w:rPr>
          <w:rFonts w:hint="eastAsia"/>
        </w:rPr>
      </w:pPr>
      <w:r>
        <w:rPr>
          <w:rFonts w:ascii="宋体" w:hAnsi="宋体" w:cs="宋体" w:hint="eastAsia"/>
          <w:kern w:val="0"/>
        </w:rPr>
        <w:t>c、</w:t>
      </w:r>
      <w:r>
        <w:rPr>
          <w:rFonts w:ascii="宋体" w:hAnsi="宋体" w:cs="宋体"/>
          <w:kern w:val="0"/>
        </w:rPr>
        <w:t>事务分析和变换分析的设计步骤是基本相似的</w:t>
      </w:r>
    </w:p>
    <w:p w:rsidR="00A42445" w:rsidRDefault="00A42445">
      <w:pPr>
        <w:ind w:left="630" w:firstLine="210"/>
        <w:rPr>
          <w:rFonts w:hint="eastAsia"/>
        </w:rPr>
      </w:pPr>
      <w:r>
        <w:rPr>
          <w:rFonts w:ascii="宋体" w:hAnsi="宋体" w:cs="宋体" w:hint="eastAsia"/>
          <w:kern w:val="0"/>
        </w:rPr>
        <w:t>A</w:t>
      </w:r>
      <w:r>
        <w:rPr>
          <w:rFonts w:hint="eastAsia"/>
        </w:rPr>
        <w:t>、</w:t>
      </w:r>
      <w:r>
        <w:rPr>
          <w:rFonts w:ascii="宋体" w:hAnsi="宋体" w:cs="宋体"/>
          <w:kern w:val="0"/>
        </w:rPr>
        <w:t>a </w:t>
      </w:r>
      <w:r>
        <w:rPr>
          <w:rFonts w:ascii="宋体" w:hAnsi="宋体" w:cs="宋体" w:hint="eastAsia"/>
          <w:kern w:val="0"/>
        </w:rPr>
        <w:t xml:space="preserve">          B</w:t>
      </w:r>
      <w:r>
        <w:rPr>
          <w:rFonts w:hint="eastAsia"/>
        </w:rPr>
        <w:t>、</w:t>
      </w:r>
      <w:r>
        <w:rPr>
          <w:rFonts w:ascii="宋体" w:hAnsi="宋体" w:cs="宋体"/>
          <w:kern w:val="0"/>
        </w:rPr>
        <w:t>b  </w:t>
      </w:r>
      <w:r>
        <w:rPr>
          <w:rFonts w:ascii="宋体" w:hAnsi="宋体" w:cs="宋体" w:hint="eastAsia"/>
          <w:kern w:val="0"/>
        </w:rPr>
        <w:t xml:space="preserve">          C</w:t>
      </w:r>
      <w:r>
        <w:rPr>
          <w:rFonts w:hint="eastAsia"/>
        </w:rPr>
        <w:t>、</w:t>
      </w:r>
      <w:r>
        <w:rPr>
          <w:rFonts w:ascii="宋体" w:hAnsi="宋体" w:cs="宋体"/>
          <w:kern w:val="0"/>
        </w:rPr>
        <w:t>c</w:t>
      </w:r>
      <w:r>
        <w:rPr>
          <w:rFonts w:ascii="宋体" w:hAnsi="宋体" w:cs="宋体" w:hint="eastAsia"/>
          <w:kern w:val="0"/>
        </w:rPr>
        <w:t xml:space="preserve">              D</w:t>
      </w:r>
      <w:r>
        <w:rPr>
          <w:rFonts w:hint="eastAsia"/>
        </w:rPr>
        <w:t>、</w:t>
      </w:r>
      <w:r>
        <w:rPr>
          <w:rFonts w:ascii="宋体" w:hAnsi="宋体" w:cs="宋体"/>
          <w:kern w:val="0"/>
        </w:rPr>
        <w:t>b和c</w:t>
      </w:r>
    </w:p>
    <w:p w:rsidR="00A42445" w:rsidRDefault="00A42445">
      <w:pPr>
        <w:numPr>
          <w:ilvl w:val="1"/>
          <w:numId w:val="1"/>
        </w:numPr>
        <w:rPr>
          <w:rFonts w:hint="eastAsia"/>
        </w:rPr>
      </w:pPr>
      <w:r>
        <w:rPr>
          <w:rFonts w:hint="eastAsia"/>
        </w:rPr>
        <w:t>（</w:t>
      </w:r>
      <w:r>
        <w:rPr>
          <w:rFonts w:hint="eastAsia"/>
        </w:rPr>
        <w:t xml:space="preserve">       </w:t>
      </w:r>
      <w:r>
        <w:rPr>
          <w:rFonts w:hint="eastAsia"/>
        </w:rPr>
        <w:t>）是用户和设计交换最频繁的方法。</w:t>
      </w:r>
    </w:p>
    <w:p w:rsidR="00A42445" w:rsidRDefault="00A42445">
      <w:pPr>
        <w:numPr>
          <w:ilvl w:val="0"/>
          <w:numId w:val="5"/>
        </w:numPr>
        <w:rPr>
          <w:rFonts w:hint="eastAsia"/>
        </w:rPr>
      </w:pPr>
      <w:r>
        <w:rPr>
          <w:rFonts w:hint="eastAsia"/>
        </w:rPr>
        <w:t>原型化方法</w:t>
      </w:r>
      <w:r>
        <w:rPr>
          <w:rFonts w:hint="eastAsia"/>
        </w:rPr>
        <w:t xml:space="preserve">                   B</w:t>
      </w:r>
      <w:r>
        <w:rPr>
          <w:rFonts w:hint="eastAsia"/>
        </w:rPr>
        <w:t>、瀑布模型方法</w:t>
      </w:r>
    </w:p>
    <w:p w:rsidR="00A42445" w:rsidRDefault="00A42445">
      <w:pPr>
        <w:ind w:left="840"/>
        <w:rPr>
          <w:rFonts w:hint="eastAsia"/>
        </w:rPr>
      </w:pPr>
      <w:r>
        <w:rPr>
          <w:rFonts w:hint="eastAsia"/>
        </w:rPr>
        <w:t>C</w:t>
      </w:r>
      <w:r>
        <w:rPr>
          <w:rFonts w:hint="eastAsia"/>
        </w:rPr>
        <w:t>、</w:t>
      </w:r>
      <w:r>
        <w:rPr>
          <w:rFonts w:hint="eastAsia"/>
        </w:rPr>
        <w:t xml:space="preserve"> </w:t>
      </w:r>
      <w:r>
        <w:rPr>
          <w:rFonts w:hint="eastAsia"/>
        </w:rPr>
        <w:t>螺旋模型方法</w:t>
      </w:r>
      <w:r>
        <w:rPr>
          <w:rFonts w:hint="eastAsia"/>
        </w:rPr>
        <w:t xml:space="preserve">                 D</w:t>
      </w:r>
      <w:r>
        <w:rPr>
          <w:rFonts w:hint="eastAsia"/>
        </w:rPr>
        <w:t>、构件组装模型</w:t>
      </w:r>
    </w:p>
    <w:p w:rsidR="00A42445" w:rsidRDefault="00A42445">
      <w:pPr>
        <w:numPr>
          <w:ilvl w:val="1"/>
          <w:numId w:val="1"/>
        </w:numPr>
        <w:rPr>
          <w:rFonts w:ascii="宋体" w:hAnsi="宋体" w:cs="宋体" w:hint="eastAsia"/>
          <w:kern w:val="0"/>
        </w:rPr>
      </w:pPr>
      <w:r>
        <w:rPr>
          <w:rFonts w:ascii="宋体" w:hAnsi="宋体" w:cs="宋体"/>
          <w:kern w:val="0"/>
        </w:rPr>
        <w:t>软件工程方法学的目的是：使软件生产规范化和工程化，而软件工程方法得以实施的主要保证是( </w:t>
      </w:r>
      <w:r>
        <w:rPr>
          <w:rFonts w:ascii="宋体" w:hAnsi="宋体" w:cs="宋体" w:hint="eastAsia"/>
          <w:kern w:val="0"/>
        </w:rPr>
        <w:t xml:space="preserve">    </w:t>
      </w:r>
      <w:r>
        <w:rPr>
          <w:rFonts w:ascii="宋体" w:hAnsi="宋体" w:cs="宋体"/>
          <w:kern w:val="0"/>
        </w:rPr>
        <w:t xml:space="preserve"> )</w:t>
      </w:r>
      <w:r>
        <w:rPr>
          <w:rFonts w:ascii="宋体" w:hAnsi="宋体" w:cs="宋体" w:hint="eastAsia"/>
          <w:kern w:val="0"/>
        </w:rPr>
        <w:t>。</w:t>
      </w:r>
    </w:p>
    <w:p w:rsidR="00A42445" w:rsidRDefault="00A42445">
      <w:pPr>
        <w:numPr>
          <w:ilvl w:val="0"/>
          <w:numId w:val="6"/>
        </w:numPr>
        <w:rPr>
          <w:rFonts w:ascii="宋体" w:hAnsi="宋体" w:cs="宋体" w:hint="eastAsia"/>
          <w:kern w:val="0"/>
        </w:rPr>
      </w:pPr>
      <w:r>
        <w:rPr>
          <w:rFonts w:ascii="宋体" w:hAnsi="宋体" w:cs="宋体"/>
          <w:kern w:val="0"/>
        </w:rPr>
        <w:t>硬件环境                       B、软件开发的</w:t>
      </w:r>
      <w:r>
        <w:rPr>
          <w:rFonts w:ascii="宋体" w:hAnsi="宋体" w:cs="宋体"/>
          <w:kern w:val="0"/>
        </w:rPr>
        <w:lastRenderedPageBreak/>
        <w:t>环境</w:t>
      </w:r>
    </w:p>
    <w:p w:rsidR="00A42445" w:rsidRDefault="00A42445" w:rsidP="00A42445">
      <w:pPr>
        <w:numPr>
          <w:ilvl w:val="3"/>
          <w:numId w:val="1"/>
        </w:numPr>
        <w:tabs>
          <w:tab w:val="clear" w:pos="1620"/>
          <w:tab w:val="left" w:pos="900"/>
        </w:tabs>
        <w:ind w:left="720" w:firstLineChars="85" w:firstLine="178"/>
        <w:rPr>
          <w:rFonts w:ascii="宋体" w:hAnsi="宋体" w:cs="宋体" w:hint="eastAsia"/>
          <w:kern w:val="0"/>
        </w:rPr>
      </w:pPr>
      <w:r>
        <w:rPr>
          <w:rFonts w:ascii="宋体" w:hAnsi="宋体" w:cs="宋体"/>
          <w:kern w:val="0"/>
        </w:rPr>
        <w:t>软件开发工具和软件开发的环境  </w:t>
      </w:r>
      <w:r>
        <w:rPr>
          <w:rFonts w:ascii="宋体" w:hAnsi="宋体" w:cs="宋体" w:hint="eastAsia"/>
          <w:kern w:val="0"/>
        </w:rPr>
        <w:t xml:space="preserve"> </w:t>
      </w:r>
      <w:r>
        <w:rPr>
          <w:rFonts w:ascii="宋体" w:hAnsi="宋体" w:cs="宋体"/>
          <w:kern w:val="0"/>
        </w:rPr>
        <w:t>D、 开发人员的素质</w:t>
      </w:r>
    </w:p>
    <w:p w:rsidR="00A42445" w:rsidRDefault="00A42445">
      <w:pPr>
        <w:numPr>
          <w:ilvl w:val="1"/>
          <w:numId w:val="1"/>
        </w:numPr>
        <w:rPr>
          <w:rFonts w:hint="eastAsia"/>
        </w:rPr>
      </w:pPr>
      <w:r>
        <w:rPr>
          <w:rFonts w:ascii="宋体" w:hAnsi="宋体" w:cs="宋体"/>
          <w:kern w:val="0"/>
        </w:rPr>
        <w:t xml:space="preserve">20世纪50年代以来，出现了许多不同的程序设计语言，下列语言中哪个语言是低级语言(  </w:t>
      </w:r>
      <w:r>
        <w:rPr>
          <w:rFonts w:ascii="宋体" w:hAnsi="宋体" w:cs="宋体" w:hint="eastAsia"/>
          <w:kern w:val="0"/>
        </w:rPr>
        <w:t xml:space="preserve">     </w:t>
      </w:r>
      <w:r>
        <w:rPr>
          <w:rFonts w:ascii="宋体" w:hAnsi="宋体" w:cs="宋体"/>
          <w:kern w:val="0"/>
        </w:rPr>
        <w:t>)</w:t>
      </w:r>
      <w:r>
        <w:rPr>
          <w:rFonts w:ascii="宋体" w:hAnsi="宋体" w:cs="宋体" w:hint="eastAsia"/>
          <w:kern w:val="0"/>
        </w:rPr>
        <w:t>。</w:t>
      </w:r>
    </w:p>
    <w:p w:rsidR="00A42445" w:rsidRDefault="00A42445">
      <w:pPr>
        <w:numPr>
          <w:ilvl w:val="2"/>
          <w:numId w:val="1"/>
        </w:numPr>
        <w:rPr>
          <w:rFonts w:hint="eastAsia"/>
        </w:rPr>
      </w:pPr>
      <w:r>
        <w:rPr>
          <w:rFonts w:ascii="宋体" w:hAnsi="宋体" w:cs="宋体"/>
          <w:kern w:val="0"/>
        </w:rPr>
        <w:t>PASCAL             B、 VISUAL BASIC</w:t>
      </w:r>
    </w:p>
    <w:p w:rsidR="00A42445" w:rsidRDefault="00A42445">
      <w:pPr>
        <w:ind w:left="840"/>
        <w:rPr>
          <w:rFonts w:hint="eastAsia"/>
        </w:rPr>
      </w:pPr>
      <w:r>
        <w:rPr>
          <w:rFonts w:ascii="宋体" w:hAnsi="宋体" w:cs="宋体"/>
          <w:kern w:val="0"/>
        </w:rPr>
        <w:t>C、 C++                D、 汇编语言</w:t>
      </w:r>
    </w:p>
    <w:p w:rsidR="00A42445" w:rsidRDefault="00A42445">
      <w:pPr>
        <w:numPr>
          <w:ilvl w:val="1"/>
          <w:numId w:val="1"/>
        </w:numPr>
        <w:rPr>
          <w:rFonts w:hint="eastAsia"/>
        </w:rPr>
      </w:pPr>
      <w:r>
        <w:rPr>
          <w:rFonts w:ascii="宋体" w:hAnsi="宋体" w:cs="宋体"/>
          <w:kern w:val="0"/>
        </w:rPr>
        <w:t>软件测试的目的是？( </w:t>
      </w:r>
      <w:r>
        <w:rPr>
          <w:rFonts w:ascii="宋体" w:hAnsi="宋体" w:cs="宋体" w:hint="eastAsia"/>
          <w:kern w:val="0"/>
        </w:rPr>
        <w:t xml:space="preserve">     </w:t>
      </w:r>
      <w:r>
        <w:rPr>
          <w:rFonts w:ascii="宋体" w:hAnsi="宋体" w:cs="宋体"/>
          <w:kern w:val="0"/>
        </w:rPr>
        <w:t xml:space="preserve"> )</w:t>
      </w:r>
    </w:p>
    <w:p w:rsidR="00A42445" w:rsidRDefault="00A42445">
      <w:pPr>
        <w:numPr>
          <w:ilvl w:val="2"/>
          <w:numId w:val="1"/>
        </w:numPr>
        <w:rPr>
          <w:rFonts w:hint="eastAsia"/>
        </w:rPr>
      </w:pPr>
      <w:r>
        <w:rPr>
          <w:rFonts w:ascii="宋体" w:hAnsi="宋体" w:cs="宋体"/>
          <w:kern w:val="0"/>
        </w:rPr>
        <w:t>证明软件的正确性</w:t>
      </w:r>
    </w:p>
    <w:p w:rsidR="00A42445" w:rsidRDefault="00A42445">
      <w:pPr>
        <w:numPr>
          <w:ilvl w:val="2"/>
          <w:numId w:val="1"/>
        </w:numPr>
        <w:rPr>
          <w:rFonts w:hint="eastAsia"/>
        </w:rPr>
      </w:pPr>
      <w:r>
        <w:rPr>
          <w:rFonts w:ascii="宋体" w:hAnsi="宋体" w:cs="宋体"/>
          <w:kern w:val="0"/>
        </w:rPr>
        <w:t>找出软件系统中存在的所有错误</w:t>
      </w:r>
    </w:p>
    <w:p w:rsidR="00A42445" w:rsidRDefault="00A42445">
      <w:pPr>
        <w:numPr>
          <w:ilvl w:val="2"/>
          <w:numId w:val="1"/>
        </w:numPr>
        <w:rPr>
          <w:rFonts w:hint="eastAsia"/>
        </w:rPr>
      </w:pPr>
      <w:r>
        <w:rPr>
          <w:rFonts w:ascii="宋体" w:hAnsi="宋体" w:cs="宋体"/>
          <w:kern w:val="0"/>
        </w:rPr>
        <w:t>证明软件系统中存在错误</w:t>
      </w:r>
    </w:p>
    <w:p w:rsidR="00A42445" w:rsidRDefault="00A42445">
      <w:pPr>
        <w:numPr>
          <w:ilvl w:val="2"/>
          <w:numId w:val="1"/>
        </w:numPr>
        <w:rPr>
          <w:rFonts w:hint="eastAsia"/>
        </w:rPr>
      </w:pPr>
      <w:r>
        <w:rPr>
          <w:rFonts w:ascii="宋体" w:hAnsi="宋体" w:cs="宋体"/>
          <w:kern w:val="0"/>
        </w:rPr>
        <w:t>尽可能多的发现软件系统中的错误</w:t>
      </w:r>
    </w:p>
    <w:p w:rsidR="00A42445" w:rsidRDefault="00A42445">
      <w:pPr>
        <w:numPr>
          <w:ilvl w:val="1"/>
          <w:numId w:val="1"/>
        </w:numPr>
        <w:rPr>
          <w:rFonts w:hint="eastAsia"/>
        </w:rPr>
      </w:pPr>
      <w:r>
        <w:rPr>
          <w:rFonts w:hint="eastAsia"/>
        </w:rPr>
        <w:t>使用白盒测试方法时，确定测试数据应根据（</w:t>
      </w:r>
      <w:r>
        <w:rPr>
          <w:rFonts w:hint="eastAsia"/>
        </w:rPr>
        <w:t xml:space="preserve">    </w:t>
      </w:r>
      <w:r>
        <w:rPr>
          <w:rFonts w:hint="eastAsia"/>
        </w:rPr>
        <w:t>）和指定的覆盖标准。</w:t>
      </w:r>
    </w:p>
    <w:p w:rsidR="00A42445" w:rsidRDefault="00A42445">
      <w:pPr>
        <w:ind w:left="210" w:firstLine="645"/>
        <w:rPr>
          <w:rFonts w:hint="eastAsia"/>
        </w:rPr>
      </w:pPr>
      <w:r>
        <w:rPr>
          <w:rFonts w:hint="eastAsia"/>
        </w:rPr>
        <w:t>A</w:t>
      </w:r>
      <w:r>
        <w:rPr>
          <w:rFonts w:hint="eastAsia"/>
        </w:rPr>
        <w:t>、程序的内部逻辑</w:t>
      </w:r>
      <w:r>
        <w:rPr>
          <w:rFonts w:hint="eastAsia"/>
        </w:rPr>
        <w:t xml:space="preserve">                     B</w:t>
      </w:r>
      <w:r>
        <w:rPr>
          <w:rFonts w:hint="eastAsia"/>
        </w:rPr>
        <w:t>、程序的复杂程度</w:t>
      </w:r>
    </w:p>
    <w:p w:rsidR="00A42445" w:rsidRDefault="00A42445">
      <w:pPr>
        <w:numPr>
          <w:ilvl w:val="1"/>
          <w:numId w:val="0"/>
        </w:numPr>
        <w:tabs>
          <w:tab w:val="left" w:pos="780"/>
        </w:tabs>
        <w:ind w:left="42" w:firstLine="840"/>
        <w:rPr>
          <w:rFonts w:hint="eastAsia"/>
        </w:rPr>
      </w:pPr>
      <w:r>
        <w:rPr>
          <w:rFonts w:hint="eastAsia"/>
        </w:rPr>
        <w:t>C</w:t>
      </w:r>
      <w:r>
        <w:rPr>
          <w:rFonts w:hint="eastAsia"/>
        </w:rPr>
        <w:t>、该软件的编辑人员</w:t>
      </w:r>
      <w:r>
        <w:rPr>
          <w:rFonts w:hint="eastAsia"/>
        </w:rPr>
        <w:t xml:space="preserve">                   D</w:t>
      </w:r>
      <w:r>
        <w:rPr>
          <w:rFonts w:hint="eastAsia"/>
        </w:rPr>
        <w:t>、程序的功能</w:t>
      </w:r>
    </w:p>
    <w:p w:rsidR="00A42445" w:rsidRDefault="00A42445">
      <w:pPr>
        <w:numPr>
          <w:ilvl w:val="1"/>
          <w:numId w:val="1"/>
        </w:numPr>
        <w:rPr>
          <w:rFonts w:hint="eastAsia"/>
        </w:rPr>
      </w:pPr>
      <w:r>
        <w:rPr>
          <w:rFonts w:ascii="宋体" w:hAnsi="宋体" w:cs="宋体"/>
          <w:kern w:val="0"/>
        </w:rPr>
        <w:t xml:space="preserve">软件维护工作的最主要部分是(  </w:t>
      </w:r>
      <w:r>
        <w:rPr>
          <w:rFonts w:ascii="宋体" w:hAnsi="宋体" w:cs="宋体" w:hint="eastAsia"/>
          <w:kern w:val="0"/>
        </w:rPr>
        <w:t xml:space="preserve">    </w:t>
      </w:r>
      <w:r>
        <w:rPr>
          <w:rFonts w:ascii="宋体" w:hAnsi="宋体" w:cs="宋体"/>
          <w:kern w:val="0"/>
        </w:rPr>
        <w:t>)</w:t>
      </w:r>
      <w:r>
        <w:rPr>
          <w:rFonts w:ascii="宋体" w:hAnsi="宋体" w:cs="宋体" w:hint="eastAsia"/>
          <w:kern w:val="0"/>
        </w:rPr>
        <w:t>。</w:t>
      </w:r>
    </w:p>
    <w:p w:rsidR="00A42445" w:rsidRDefault="00A42445">
      <w:pPr>
        <w:numPr>
          <w:ilvl w:val="2"/>
          <w:numId w:val="1"/>
        </w:numPr>
        <w:rPr>
          <w:rFonts w:hint="eastAsia"/>
        </w:rPr>
      </w:pPr>
      <w:r>
        <w:rPr>
          <w:rFonts w:ascii="宋体" w:hAnsi="宋体" w:cs="宋体"/>
          <w:kern w:val="0"/>
        </w:rPr>
        <w:t>校正性维护            B</w:t>
      </w:r>
      <w:r>
        <w:rPr>
          <w:rFonts w:ascii="宋体" w:hAnsi="宋体" w:cs="宋体" w:hint="eastAsia"/>
          <w:kern w:val="0"/>
        </w:rPr>
        <w:t>、</w:t>
      </w:r>
      <w:r>
        <w:rPr>
          <w:rFonts w:ascii="宋体" w:hAnsi="宋体" w:cs="宋体"/>
          <w:kern w:val="0"/>
        </w:rPr>
        <w:t>适应性维护</w:t>
      </w:r>
    </w:p>
    <w:p w:rsidR="00A42445" w:rsidRDefault="00A42445">
      <w:pPr>
        <w:ind w:left="840"/>
        <w:rPr>
          <w:rFonts w:ascii="宋体" w:hAnsi="宋体" w:cs="宋体" w:hint="eastAsia"/>
          <w:kern w:val="0"/>
        </w:rPr>
      </w:pPr>
      <w:r>
        <w:rPr>
          <w:rFonts w:ascii="宋体" w:hAnsi="宋体" w:cs="宋体"/>
          <w:kern w:val="0"/>
        </w:rPr>
        <w:t>C</w:t>
      </w:r>
      <w:r>
        <w:rPr>
          <w:rFonts w:ascii="宋体" w:hAnsi="宋体" w:cs="宋体" w:hint="eastAsia"/>
          <w:kern w:val="0"/>
        </w:rPr>
        <w:t>、</w:t>
      </w:r>
      <w:r>
        <w:rPr>
          <w:rFonts w:ascii="宋体" w:hAnsi="宋体" w:cs="宋体"/>
          <w:kern w:val="0"/>
        </w:rPr>
        <w:t>完善性维护            </w:t>
      </w:r>
      <w:r>
        <w:rPr>
          <w:rFonts w:ascii="宋体" w:hAnsi="宋体" w:cs="宋体" w:hint="eastAsia"/>
          <w:kern w:val="0"/>
        </w:rPr>
        <w:t xml:space="preserve"> </w:t>
      </w:r>
      <w:r>
        <w:rPr>
          <w:rFonts w:ascii="宋体" w:hAnsi="宋体" w:cs="宋体"/>
          <w:kern w:val="0"/>
        </w:rPr>
        <w:t>D</w:t>
      </w:r>
      <w:r>
        <w:rPr>
          <w:rFonts w:ascii="宋体" w:hAnsi="宋体" w:cs="宋体" w:hint="eastAsia"/>
          <w:kern w:val="0"/>
        </w:rPr>
        <w:t>、</w:t>
      </w:r>
      <w:r>
        <w:rPr>
          <w:rFonts w:ascii="宋体" w:hAnsi="宋体" w:cs="宋体"/>
          <w:kern w:val="0"/>
        </w:rPr>
        <w:t>预防性维护</w:t>
      </w:r>
    </w:p>
    <w:p w:rsidR="00A42445" w:rsidRDefault="00A42445">
      <w:pPr>
        <w:numPr>
          <w:ilvl w:val="1"/>
          <w:numId w:val="1"/>
        </w:numPr>
        <w:rPr>
          <w:rFonts w:hint="eastAsia"/>
        </w:rPr>
      </w:pPr>
      <w:r>
        <w:rPr>
          <w:rFonts w:ascii="宋体" w:hAnsi="宋体" w:cs="宋体"/>
          <w:kern w:val="0"/>
        </w:rPr>
        <w:t>PDL是</w:t>
      </w:r>
      <w:r>
        <w:rPr>
          <w:rFonts w:ascii="宋体" w:hAnsi="宋体" w:cs="宋体" w:hint="eastAsia"/>
          <w:kern w:val="0"/>
        </w:rPr>
        <w:t>（      ）</w:t>
      </w:r>
      <w:r>
        <w:rPr>
          <w:rFonts w:ascii="宋体" w:hAnsi="宋体" w:cs="宋体"/>
          <w:kern w:val="0"/>
        </w:rPr>
        <w:t>语言</w:t>
      </w:r>
      <w:r>
        <w:rPr>
          <w:rFonts w:ascii="宋体" w:hAnsi="宋体" w:cs="宋体" w:hint="eastAsia"/>
          <w:kern w:val="0"/>
        </w:rPr>
        <w:t>。</w:t>
      </w:r>
    </w:p>
    <w:p w:rsidR="00A42445" w:rsidRDefault="00A42445">
      <w:pPr>
        <w:numPr>
          <w:ilvl w:val="2"/>
          <w:numId w:val="1"/>
        </w:numPr>
        <w:rPr>
          <w:rFonts w:hint="eastAsia"/>
        </w:rPr>
      </w:pPr>
      <w:r>
        <w:rPr>
          <w:rFonts w:ascii="宋体" w:hAnsi="宋体" w:cs="宋体"/>
          <w:kern w:val="0"/>
        </w:rPr>
        <w:t xml:space="preserve">高级程序设计语言 </w:t>
      </w:r>
      <w:r>
        <w:rPr>
          <w:rFonts w:ascii="宋体" w:hAnsi="宋体" w:cs="宋体" w:hint="eastAsia"/>
          <w:kern w:val="0"/>
        </w:rPr>
        <w:t xml:space="preserve">    </w:t>
      </w:r>
      <w:r>
        <w:rPr>
          <w:rFonts w:ascii="宋体" w:hAnsi="宋体" w:cs="宋体"/>
          <w:kern w:val="0"/>
        </w:rPr>
        <w:t xml:space="preserve">B、伪码式        </w:t>
      </w:r>
    </w:p>
    <w:p w:rsidR="00A42445" w:rsidRDefault="00A42445">
      <w:pPr>
        <w:ind w:left="840"/>
        <w:rPr>
          <w:rFonts w:hint="eastAsia"/>
        </w:rPr>
      </w:pPr>
      <w:r>
        <w:rPr>
          <w:rFonts w:ascii="宋体" w:hAnsi="宋体" w:cs="宋体"/>
          <w:kern w:val="0"/>
        </w:rPr>
        <w:t xml:space="preserve">C、中级程序设计语言 </w:t>
      </w:r>
      <w:r>
        <w:rPr>
          <w:rFonts w:ascii="宋体" w:hAnsi="宋体" w:cs="宋体" w:hint="eastAsia"/>
          <w:kern w:val="0"/>
        </w:rPr>
        <w:t xml:space="preserve">     </w:t>
      </w:r>
      <w:r>
        <w:rPr>
          <w:rFonts w:ascii="宋体" w:hAnsi="宋体" w:cs="宋体"/>
          <w:kern w:val="0"/>
        </w:rPr>
        <w:t>D、低级程序设计语言</w:t>
      </w:r>
    </w:p>
    <w:p w:rsidR="00A42445" w:rsidRDefault="00A42445">
      <w:pPr>
        <w:numPr>
          <w:ilvl w:val="0"/>
          <w:numId w:val="1"/>
        </w:numPr>
        <w:rPr>
          <w:rFonts w:hint="eastAsia"/>
        </w:rPr>
      </w:pPr>
      <w:r>
        <w:rPr>
          <w:rFonts w:hint="eastAsia"/>
        </w:rPr>
        <w:t>判断题（正确的在括号内打上“√”，错误的打上“×”。每题</w:t>
      </w:r>
      <w:r>
        <w:rPr>
          <w:rFonts w:hint="eastAsia"/>
        </w:rPr>
        <w:t>2</w:t>
      </w:r>
      <w:r>
        <w:rPr>
          <w:rFonts w:hint="eastAsia"/>
        </w:rPr>
        <w:t>分，共</w:t>
      </w:r>
      <w:r>
        <w:rPr>
          <w:rFonts w:hint="eastAsia"/>
        </w:rPr>
        <w:t>20</w:t>
      </w:r>
      <w:r>
        <w:rPr>
          <w:rFonts w:hint="eastAsia"/>
        </w:rPr>
        <w:t>分）</w:t>
      </w:r>
    </w:p>
    <w:p w:rsidR="00A42445" w:rsidRDefault="00A42445">
      <w:pPr>
        <w:numPr>
          <w:ilvl w:val="0"/>
          <w:numId w:val="7"/>
        </w:numPr>
        <w:rPr>
          <w:rFonts w:hint="eastAsia"/>
        </w:rPr>
      </w:pPr>
      <w:r>
        <w:rPr>
          <w:rFonts w:hint="eastAsia"/>
        </w:rPr>
        <w:t>用黑盒法测试时，测试用例是根据程序内部逻辑设计的。（</w:t>
      </w:r>
      <w:r>
        <w:rPr>
          <w:rFonts w:hint="eastAsia"/>
        </w:rPr>
        <w:t xml:space="preserve">       </w:t>
      </w:r>
      <w:r>
        <w:rPr>
          <w:rFonts w:hint="eastAsia"/>
        </w:rPr>
        <w:t>）</w:t>
      </w:r>
    </w:p>
    <w:p w:rsidR="00A42445" w:rsidRDefault="00A42445">
      <w:pPr>
        <w:numPr>
          <w:ilvl w:val="0"/>
          <w:numId w:val="7"/>
        </w:numPr>
        <w:jc w:val="left"/>
        <w:rPr>
          <w:rFonts w:hint="eastAsia"/>
        </w:rPr>
      </w:pPr>
      <w:r>
        <w:rPr>
          <w:rFonts w:hint="eastAsia"/>
        </w:rPr>
        <w:t>发现错误多的程序模块，残留在模块中的错误也多。（</w:t>
      </w:r>
      <w:r>
        <w:rPr>
          <w:rFonts w:hint="eastAsia"/>
        </w:rPr>
        <w:t xml:space="preserve">       </w:t>
      </w:r>
      <w:r>
        <w:rPr>
          <w:rFonts w:hint="eastAsia"/>
        </w:rPr>
        <w:t>）</w:t>
      </w:r>
    </w:p>
    <w:p w:rsidR="00A42445" w:rsidRDefault="00A42445">
      <w:pPr>
        <w:numPr>
          <w:ilvl w:val="0"/>
          <w:numId w:val="7"/>
        </w:numPr>
        <w:rPr>
          <w:rFonts w:hint="eastAsia"/>
          <w:lang w:val="en-US" w:eastAsia="zh-CN"/>
        </w:rPr>
      </w:pPr>
      <w:r>
        <w:rPr>
          <w:rFonts w:hint="eastAsia"/>
        </w:rPr>
        <w:t>为了加快</w:t>
      </w:r>
      <w:r>
        <w:rPr>
          <w:rFonts w:hint="eastAsia"/>
          <w:lang w:val="en-US" w:eastAsia="zh-CN"/>
        </w:rPr>
        <w:t>软件维护作业的进度，应尽可能增加维护人员的数目。</w:t>
      </w:r>
      <w:r>
        <w:rPr>
          <w:rFonts w:hint="eastAsia"/>
        </w:rPr>
        <w:t>（</w:t>
      </w:r>
      <w:r>
        <w:rPr>
          <w:rFonts w:hint="eastAsia"/>
        </w:rPr>
        <w:t xml:space="preserve">       </w:t>
      </w:r>
      <w:r>
        <w:rPr>
          <w:rFonts w:hint="eastAsia"/>
        </w:rPr>
        <w:t>）</w:t>
      </w:r>
    </w:p>
    <w:p w:rsidR="00A42445" w:rsidRDefault="00A42445">
      <w:pPr>
        <w:pStyle w:val="a3"/>
        <w:numPr>
          <w:ilvl w:val="0"/>
          <w:numId w:val="7"/>
        </w:numPr>
        <w:rPr>
          <w:rFonts w:hint="eastAsia"/>
          <w:szCs w:val="24"/>
        </w:rPr>
      </w:pPr>
      <w:r>
        <w:rPr>
          <w:rFonts w:hint="eastAsia"/>
          <w:szCs w:val="24"/>
        </w:rPr>
        <w:t>软件维护就是改正软件中的错误。（       ）</w:t>
      </w:r>
    </w:p>
    <w:p w:rsidR="00A42445" w:rsidRDefault="00A42445">
      <w:pPr>
        <w:pStyle w:val="a3"/>
        <w:numPr>
          <w:ilvl w:val="0"/>
          <w:numId w:val="7"/>
        </w:numPr>
        <w:rPr>
          <w:rFonts w:hint="eastAsia"/>
          <w:szCs w:val="24"/>
        </w:rPr>
      </w:pPr>
      <w:r>
        <w:rPr>
          <w:rFonts w:hint="eastAsia"/>
          <w:szCs w:val="24"/>
        </w:rPr>
        <w:t>质量保证是为了保证产品和服务充分满足消费者要求的质量而进行的有计划,有组织的活动。（       ）</w:t>
      </w:r>
    </w:p>
    <w:p w:rsidR="00A42445" w:rsidRDefault="00A42445">
      <w:pPr>
        <w:pStyle w:val="a3"/>
        <w:numPr>
          <w:ilvl w:val="0"/>
          <w:numId w:val="7"/>
        </w:numPr>
        <w:rPr>
          <w:rFonts w:hint="eastAsia"/>
          <w:szCs w:val="24"/>
        </w:rPr>
      </w:pPr>
      <w:r>
        <w:rPr>
          <w:rFonts w:hint="eastAsia"/>
          <w:szCs w:val="24"/>
        </w:rPr>
        <w:t>软件开发的主要任务是写程序。 （       ）</w:t>
      </w:r>
    </w:p>
    <w:p w:rsidR="00A42445" w:rsidRDefault="00A42445">
      <w:pPr>
        <w:pStyle w:val="a3"/>
        <w:numPr>
          <w:ilvl w:val="0"/>
          <w:numId w:val="7"/>
        </w:numPr>
        <w:rPr>
          <w:rFonts w:hint="eastAsia"/>
          <w:szCs w:val="24"/>
        </w:rPr>
      </w:pPr>
      <w:r>
        <w:rPr>
          <w:rFonts w:hint="eastAsia"/>
          <w:szCs w:val="24"/>
        </w:rPr>
        <w:t>测试只能证明程序有错误,不能证明程序没有错误。（       ）</w:t>
      </w:r>
    </w:p>
    <w:p w:rsidR="00A42445" w:rsidRDefault="00A42445">
      <w:pPr>
        <w:pStyle w:val="a3"/>
        <w:numPr>
          <w:ilvl w:val="0"/>
          <w:numId w:val="7"/>
        </w:numPr>
        <w:rPr>
          <w:rFonts w:hint="eastAsia"/>
          <w:szCs w:val="24"/>
        </w:rPr>
      </w:pPr>
      <w:r>
        <w:rPr>
          <w:rFonts w:hint="eastAsia"/>
          <w:szCs w:val="24"/>
          <w:lang w:val="en-US" w:eastAsia="zh-CN"/>
        </w:rPr>
        <w:t>模块化程序设计中，模块越小，模块化的优点越明显。一般来说，模块的大小都在10行以下。</w:t>
      </w:r>
      <w:r>
        <w:rPr>
          <w:rFonts w:hint="eastAsia"/>
          <w:szCs w:val="24"/>
        </w:rPr>
        <w:t>（       ）</w:t>
      </w:r>
    </w:p>
    <w:p w:rsidR="00A42445" w:rsidRDefault="00A42445">
      <w:pPr>
        <w:numPr>
          <w:ilvl w:val="0"/>
          <w:numId w:val="7"/>
        </w:numPr>
        <w:jc w:val="left"/>
        <w:rPr>
          <w:rFonts w:hint="eastAsia"/>
        </w:rPr>
      </w:pPr>
      <w:r>
        <w:rPr>
          <w:rFonts w:hint="eastAsia"/>
        </w:rPr>
        <w:t>在编制程序时，首先应该对程序的结构充分考虑，不要急于开始编码，而要像写软件文档那样，很好地琢磨程序具有什么样的功能，这些功能如何安排，等等。（</w:t>
      </w:r>
      <w:r>
        <w:rPr>
          <w:rFonts w:hint="eastAsia"/>
        </w:rPr>
        <w:t xml:space="preserve">       </w:t>
      </w:r>
      <w:r>
        <w:rPr>
          <w:rFonts w:hint="eastAsia"/>
        </w:rPr>
        <w:t>）</w:t>
      </w:r>
    </w:p>
    <w:p w:rsidR="00A42445" w:rsidRDefault="00A42445">
      <w:pPr>
        <w:numPr>
          <w:ilvl w:val="0"/>
          <w:numId w:val="7"/>
        </w:numPr>
        <w:jc w:val="left"/>
        <w:rPr>
          <w:rFonts w:hint="eastAsia"/>
        </w:rPr>
      </w:pPr>
      <w:r>
        <w:rPr>
          <w:rFonts w:hint="eastAsia"/>
        </w:rPr>
        <w:t>程序设计风格指导原则提出，尽量多使用临时变量。（</w:t>
      </w:r>
      <w:r>
        <w:rPr>
          <w:rFonts w:hint="eastAsia"/>
        </w:rPr>
        <w:t xml:space="preserve">       </w:t>
      </w:r>
      <w:r>
        <w:rPr>
          <w:rFonts w:hint="eastAsia"/>
        </w:rPr>
        <w:t>）</w:t>
      </w:r>
    </w:p>
    <w:p w:rsidR="00A42445" w:rsidRDefault="00A42445">
      <w:pPr>
        <w:numPr>
          <w:ilvl w:val="0"/>
          <w:numId w:val="1"/>
        </w:numPr>
        <w:rPr>
          <w:rFonts w:hint="eastAsia"/>
        </w:rPr>
      </w:pPr>
      <w:r>
        <w:rPr>
          <w:rFonts w:hint="eastAsia"/>
        </w:rPr>
        <w:t>简答题（每题</w:t>
      </w:r>
      <w:r>
        <w:rPr>
          <w:rFonts w:hint="eastAsia"/>
        </w:rPr>
        <w:t>5</w:t>
      </w:r>
      <w:r>
        <w:rPr>
          <w:rFonts w:hint="eastAsia"/>
        </w:rPr>
        <w:t>分，共</w:t>
      </w:r>
      <w:r>
        <w:rPr>
          <w:rFonts w:hint="eastAsia"/>
        </w:rPr>
        <w:t>20</w:t>
      </w:r>
      <w:r>
        <w:rPr>
          <w:rFonts w:hint="eastAsia"/>
        </w:rPr>
        <w:t>分）</w:t>
      </w:r>
    </w:p>
    <w:p w:rsidR="00A42445" w:rsidRDefault="00A42445">
      <w:pPr>
        <w:pStyle w:val="a3"/>
        <w:numPr>
          <w:ilvl w:val="1"/>
          <w:numId w:val="8"/>
        </w:numPr>
        <w:spacing w:before="120"/>
        <w:rPr>
          <w:rFonts w:hint="eastAsia"/>
          <w:szCs w:val="24"/>
        </w:rPr>
      </w:pPr>
      <w:r>
        <w:rPr>
          <w:rFonts w:hint="eastAsia"/>
          <w:szCs w:val="24"/>
        </w:rPr>
        <w:t>什么是软件工程？</w:t>
      </w:r>
    </w:p>
    <w:p w:rsidR="00A42445" w:rsidRDefault="00A42445">
      <w:pPr>
        <w:pStyle w:val="a3"/>
        <w:numPr>
          <w:ilvl w:val="1"/>
          <w:numId w:val="8"/>
        </w:numPr>
        <w:spacing w:before="120"/>
        <w:rPr>
          <w:rFonts w:hint="eastAsia"/>
          <w:szCs w:val="24"/>
        </w:rPr>
      </w:pPr>
      <w:r>
        <w:rPr>
          <w:rFonts w:hint="eastAsia"/>
          <w:szCs w:val="24"/>
        </w:rPr>
        <w:t>耦合性和内聚性有几种类型? 其耦合度、内聚强度的顺序如何？</w:t>
      </w:r>
    </w:p>
    <w:p w:rsidR="00A42445" w:rsidRDefault="00A42445">
      <w:pPr>
        <w:pStyle w:val="a3"/>
        <w:numPr>
          <w:ilvl w:val="1"/>
          <w:numId w:val="8"/>
        </w:numPr>
        <w:spacing w:before="120"/>
        <w:rPr>
          <w:rFonts w:hint="eastAsia"/>
          <w:szCs w:val="24"/>
        </w:rPr>
      </w:pPr>
      <w:r>
        <w:rPr>
          <w:rFonts w:hint="eastAsia"/>
          <w:szCs w:val="24"/>
        </w:rPr>
        <w:t>简述需求分析工作可以分成哪四个方面？软件需求分析的有哪三个基本原则？</w:t>
      </w:r>
    </w:p>
    <w:p w:rsidR="00A42445" w:rsidRDefault="00A42445">
      <w:pPr>
        <w:pStyle w:val="a3"/>
        <w:numPr>
          <w:ilvl w:val="1"/>
          <w:numId w:val="8"/>
        </w:numPr>
        <w:spacing w:before="120"/>
        <w:rPr>
          <w:rFonts w:hint="eastAsia"/>
          <w:szCs w:val="24"/>
        </w:rPr>
      </w:pPr>
      <w:r>
        <w:rPr>
          <w:rFonts w:hint="eastAsia"/>
          <w:szCs w:val="24"/>
        </w:rPr>
        <w:t>什么是黑盒测试法？</w:t>
      </w:r>
    </w:p>
    <w:p w:rsidR="00A42445" w:rsidRDefault="00A42445">
      <w:pPr>
        <w:pStyle w:val="a3"/>
        <w:spacing w:before="120"/>
        <w:rPr>
          <w:rFonts w:hint="eastAsia"/>
          <w:szCs w:val="24"/>
        </w:rPr>
      </w:pPr>
    </w:p>
    <w:p w:rsidR="00A42445" w:rsidRDefault="00A42445">
      <w:pPr>
        <w:pStyle w:val="a3"/>
        <w:spacing w:before="120"/>
        <w:rPr>
          <w:rFonts w:hint="eastAsia"/>
          <w:szCs w:val="24"/>
        </w:rPr>
      </w:pPr>
    </w:p>
    <w:p w:rsidR="00A42445" w:rsidRDefault="00A42445">
      <w:pPr>
        <w:pStyle w:val="a3"/>
        <w:spacing w:before="120"/>
        <w:rPr>
          <w:rFonts w:hint="eastAsia"/>
          <w:szCs w:val="24"/>
        </w:rPr>
      </w:pPr>
    </w:p>
    <w:p w:rsidR="00A42445" w:rsidRDefault="00A42445">
      <w:pPr>
        <w:pStyle w:val="a3"/>
        <w:spacing w:before="120"/>
        <w:rPr>
          <w:rFonts w:hint="eastAsia"/>
          <w:szCs w:val="24"/>
        </w:rPr>
      </w:pPr>
    </w:p>
    <w:p w:rsidR="00A42445" w:rsidRDefault="00A42445">
      <w:pPr>
        <w:pStyle w:val="a3"/>
        <w:spacing w:before="120"/>
        <w:rPr>
          <w:rFonts w:hint="eastAsia"/>
          <w:szCs w:val="24"/>
        </w:rPr>
      </w:pPr>
    </w:p>
    <w:p w:rsidR="00A42445" w:rsidRDefault="00A42445">
      <w:pPr>
        <w:pStyle w:val="a3"/>
        <w:spacing w:before="120"/>
        <w:rPr>
          <w:rFonts w:hint="eastAsia"/>
          <w:szCs w:val="24"/>
        </w:rPr>
      </w:pPr>
    </w:p>
    <w:p w:rsidR="00A42445" w:rsidRDefault="00A42445">
      <w:pPr>
        <w:pStyle w:val="a3"/>
        <w:spacing w:before="120"/>
        <w:rPr>
          <w:rFonts w:hint="eastAsia"/>
          <w:szCs w:val="24"/>
        </w:rPr>
      </w:pPr>
    </w:p>
    <w:p w:rsidR="00A42445" w:rsidRDefault="00A42445">
      <w:pPr>
        <w:numPr>
          <w:ilvl w:val="0"/>
          <w:numId w:val="1"/>
        </w:numPr>
        <w:rPr>
          <w:rFonts w:hint="eastAsia"/>
        </w:rPr>
      </w:pPr>
      <w:r>
        <w:rPr>
          <w:rFonts w:hint="eastAsia"/>
        </w:rPr>
        <w:t>程序设计与算法描述题（共</w:t>
      </w:r>
      <w:r>
        <w:rPr>
          <w:rFonts w:hint="eastAsia"/>
        </w:rPr>
        <w:t>15</w:t>
      </w:r>
      <w:r>
        <w:rPr>
          <w:rFonts w:hint="eastAsia"/>
        </w:rPr>
        <w:t>分）</w:t>
      </w:r>
    </w:p>
    <w:p w:rsidR="00A42445" w:rsidRDefault="00A42445">
      <w:pPr>
        <w:pStyle w:val="a3"/>
        <w:numPr>
          <w:ilvl w:val="1"/>
          <w:numId w:val="1"/>
        </w:numPr>
        <w:spacing w:before="120"/>
        <w:rPr>
          <w:rFonts w:hint="eastAsia"/>
          <w:szCs w:val="24"/>
        </w:rPr>
      </w:pPr>
      <w:r>
        <w:rPr>
          <w:rFonts w:hint="eastAsia"/>
          <w:szCs w:val="24"/>
        </w:rPr>
        <w:t>根据下面的伪代码程序，完成相应要求。（8分）</w:t>
      </w:r>
    </w:p>
    <w:p w:rsidR="00A42445" w:rsidRDefault="00A42445">
      <w:pPr>
        <w:rPr>
          <w:rFonts w:ascii="Arial" w:hAnsi="Arial" w:cs="Arial" w:hint="eastAsia"/>
          <w:bCs/>
        </w:rPr>
      </w:pPr>
      <w:r>
        <w:rPr>
          <w:rFonts w:hint="eastAsia"/>
        </w:rPr>
        <w:t xml:space="preserve">   </w:t>
      </w:r>
      <w:r>
        <w:rPr>
          <w:rFonts w:ascii="Arial" w:hAnsi="Arial" w:cs="Arial" w:hint="eastAsia"/>
          <w:bCs/>
        </w:rPr>
        <w:t>START</w:t>
      </w:r>
    </w:p>
    <w:p w:rsidR="00A42445" w:rsidRDefault="00A42445">
      <w:pPr>
        <w:rPr>
          <w:rFonts w:ascii="Arial" w:hAnsi="Arial" w:cs="Arial" w:hint="eastAsia"/>
          <w:bCs/>
        </w:rPr>
      </w:pPr>
      <w:r>
        <w:rPr>
          <w:rFonts w:ascii="Arial" w:hAnsi="Arial" w:cs="Arial" w:hint="eastAsia"/>
          <w:bCs/>
        </w:rPr>
        <w:t xml:space="preserve">   IF C1</w:t>
      </w:r>
    </w:p>
    <w:p w:rsidR="00A42445" w:rsidRDefault="00A42445">
      <w:pPr>
        <w:ind w:firstLine="645"/>
        <w:rPr>
          <w:rFonts w:ascii="Arial" w:hAnsi="Arial" w:cs="Arial" w:hint="eastAsia"/>
          <w:bCs/>
        </w:rPr>
      </w:pPr>
      <w:r>
        <w:rPr>
          <w:rFonts w:ascii="Arial" w:hAnsi="Arial" w:cs="Arial" w:hint="eastAsia"/>
          <w:bCs/>
        </w:rPr>
        <w:t>THEN</w:t>
      </w:r>
    </w:p>
    <w:p w:rsidR="00A42445" w:rsidRDefault="00A42445">
      <w:pPr>
        <w:ind w:firstLine="645"/>
        <w:rPr>
          <w:rFonts w:ascii="Arial" w:hAnsi="Arial" w:cs="Arial" w:hint="eastAsia"/>
          <w:bCs/>
        </w:rPr>
      </w:pPr>
      <w:r>
        <w:rPr>
          <w:rFonts w:ascii="Arial" w:hAnsi="Arial" w:cs="Arial" w:hint="eastAsia"/>
          <w:bCs/>
        </w:rPr>
        <w:t xml:space="preserve">  WHILE C2 DO</w:t>
      </w:r>
    </w:p>
    <w:p w:rsidR="00A42445" w:rsidRDefault="00A42445">
      <w:pPr>
        <w:ind w:firstLine="645"/>
        <w:rPr>
          <w:rFonts w:ascii="Arial" w:hAnsi="Arial" w:cs="Arial" w:hint="eastAsia"/>
          <w:bCs/>
        </w:rPr>
      </w:pPr>
      <w:r>
        <w:rPr>
          <w:rFonts w:ascii="Arial" w:hAnsi="Arial" w:cs="Arial" w:hint="eastAsia"/>
          <w:bCs/>
        </w:rPr>
        <w:t xml:space="preserve">      f</w:t>
      </w:r>
    </w:p>
    <w:p w:rsidR="00A42445" w:rsidRDefault="00A42445">
      <w:pPr>
        <w:ind w:firstLine="645"/>
        <w:rPr>
          <w:rFonts w:hint="eastAsia"/>
        </w:rPr>
      </w:pPr>
      <w:r>
        <w:rPr>
          <w:rFonts w:hint="eastAsia"/>
        </w:rPr>
        <w:t xml:space="preserve">  </w:t>
      </w:r>
      <w:r>
        <w:rPr>
          <w:rFonts w:ascii="Arial" w:hAnsi="Arial" w:cs="Arial" w:hint="eastAsia"/>
          <w:bCs/>
        </w:rPr>
        <w:t>ENDDO</w:t>
      </w:r>
    </w:p>
    <w:p w:rsidR="00A42445" w:rsidRDefault="00A42445">
      <w:pPr>
        <w:ind w:firstLine="435"/>
        <w:rPr>
          <w:rFonts w:ascii="Arial" w:hAnsi="Arial" w:cs="Arial" w:hint="eastAsia"/>
          <w:bCs/>
        </w:rPr>
      </w:pPr>
      <w:r>
        <w:rPr>
          <w:rFonts w:ascii="Arial" w:hAnsi="Arial" w:cs="Arial" w:hint="eastAsia"/>
          <w:bCs/>
        </w:rPr>
        <w:t>ELSE</w:t>
      </w:r>
    </w:p>
    <w:p w:rsidR="00A42445" w:rsidRDefault="00A42445">
      <w:pPr>
        <w:ind w:firstLine="435"/>
        <w:rPr>
          <w:rFonts w:ascii="Arial" w:hAnsi="Arial" w:cs="Arial" w:hint="eastAsia"/>
          <w:bCs/>
        </w:rPr>
      </w:pPr>
      <w:r>
        <w:rPr>
          <w:rFonts w:ascii="Arial" w:hAnsi="Arial" w:cs="Arial" w:hint="eastAsia"/>
          <w:bCs/>
        </w:rPr>
        <w:t xml:space="preserve">   BLOCK</w:t>
      </w:r>
    </w:p>
    <w:p w:rsidR="00A42445" w:rsidRDefault="00A42445">
      <w:pPr>
        <w:ind w:firstLine="435"/>
        <w:rPr>
          <w:rFonts w:ascii="Arial" w:hAnsi="Arial" w:cs="Arial" w:hint="eastAsia"/>
          <w:bCs/>
        </w:rPr>
      </w:pPr>
      <w:r>
        <w:rPr>
          <w:rFonts w:ascii="Arial" w:hAnsi="Arial" w:cs="Arial" w:hint="eastAsia"/>
          <w:bCs/>
        </w:rPr>
        <w:t xml:space="preserve">     g</w:t>
      </w:r>
    </w:p>
    <w:p w:rsidR="00A42445" w:rsidRDefault="00A42445">
      <w:pPr>
        <w:ind w:firstLine="645"/>
        <w:rPr>
          <w:rFonts w:ascii="Arial" w:hAnsi="Arial" w:cs="Arial" w:hint="eastAsia"/>
          <w:bCs/>
        </w:rPr>
      </w:pPr>
      <w:r>
        <w:rPr>
          <w:rFonts w:ascii="Arial" w:hAnsi="Arial" w:cs="Arial" w:hint="eastAsia"/>
          <w:bCs/>
        </w:rPr>
        <w:t xml:space="preserve">   p</w:t>
      </w:r>
    </w:p>
    <w:p w:rsidR="00A42445" w:rsidRDefault="00A42445">
      <w:pPr>
        <w:ind w:firstLine="435"/>
        <w:rPr>
          <w:rFonts w:hint="eastAsia"/>
        </w:rPr>
      </w:pPr>
      <w:r>
        <w:rPr>
          <w:rFonts w:hint="eastAsia"/>
        </w:rPr>
        <w:t xml:space="preserve"> </w:t>
      </w:r>
      <w:r>
        <w:rPr>
          <w:rFonts w:ascii="Arial" w:hAnsi="Arial" w:cs="Arial" w:hint="eastAsia"/>
          <w:bCs/>
        </w:rPr>
        <w:t>ENDBLOCK</w:t>
      </w:r>
    </w:p>
    <w:p w:rsidR="00A42445" w:rsidRDefault="00A42445">
      <w:pPr>
        <w:rPr>
          <w:rFonts w:ascii="Arial" w:hAnsi="Arial" w:cs="Arial" w:hint="eastAsia"/>
          <w:bCs/>
        </w:rPr>
      </w:pPr>
      <w:r>
        <w:rPr>
          <w:rFonts w:ascii="Arial" w:hAnsi="Arial" w:cs="Arial" w:hint="eastAsia"/>
          <w:bCs/>
        </w:rPr>
        <w:t xml:space="preserve">   ENDIF</w:t>
      </w:r>
    </w:p>
    <w:p w:rsidR="00A42445" w:rsidRDefault="00A42445">
      <w:pPr>
        <w:rPr>
          <w:rFonts w:ascii="Arial" w:hAnsi="Arial" w:cs="Arial" w:hint="eastAsia"/>
          <w:bCs/>
        </w:rPr>
      </w:pPr>
      <w:r>
        <w:rPr>
          <w:rFonts w:ascii="Arial" w:hAnsi="Arial" w:cs="Arial" w:hint="eastAsia"/>
          <w:bCs/>
        </w:rPr>
        <w:t xml:space="preserve">  REPEAT UNTIL C3</w:t>
      </w:r>
    </w:p>
    <w:p w:rsidR="00A42445" w:rsidRDefault="00A42445">
      <w:pPr>
        <w:ind w:firstLine="540"/>
        <w:rPr>
          <w:rFonts w:ascii="Arial" w:hAnsi="Arial" w:cs="Arial" w:hint="eastAsia"/>
          <w:bCs/>
        </w:rPr>
      </w:pPr>
      <w:r>
        <w:rPr>
          <w:rFonts w:ascii="Arial" w:hAnsi="Arial" w:cs="Arial" w:hint="eastAsia"/>
          <w:bCs/>
        </w:rPr>
        <w:t>q</w:t>
      </w:r>
    </w:p>
    <w:p w:rsidR="00A42445" w:rsidRDefault="00A42445">
      <w:pPr>
        <w:ind w:firstLine="540"/>
        <w:rPr>
          <w:rFonts w:ascii="Arial" w:hAnsi="Arial" w:cs="Arial" w:hint="eastAsia"/>
          <w:bCs/>
        </w:rPr>
      </w:pPr>
      <w:r>
        <w:rPr>
          <w:rFonts w:ascii="Arial" w:hAnsi="Arial" w:cs="Arial" w:hint="eastAsia"/>
          <w:bCs/>
        </w:rPr>
        <w:t>r</w:t>
      </w:r>
    </w:p>
    <w:p w:rsidR="00A42445" w:rsidRDefault="00A42445">
      <w:pPr>
        <w:rPr>
          <w:rFonts w:ascii="Arial" w:hAnsi="Arial" w:cs="Arial" w:hint="eastAsia"/>
          <w:bCs/>
        </w:rPr>
      </w:pPr>
      <w:r>
        <w:rPr>
          <w:rFonts w:ascii="Arial" w:hAnsi="Arial" w:cs="Arial" w:hint="eastAsia"/>
          <w:bCs/>
        </w:rPr>
        <w:t xml:space="preserve">  ENDREP</w:t>
      </w:r>
    </w:p>
    <w:p w:rsidR="00A42445" w:rsidRDefault="00A42445">
      <w:pPr>
        <w:rPr>
          <w:rFonts w:hint="eastAsia"/>
          <w:bCs/>
        </w:rPr>
      </w:pPr>
      <w:r>
        <w:rPr>
          <w:rFonts w:ascii="Arial" w:hAnsi="Arial" w:cs="Arial" w:hint="eastAsia"/>
          <w:bCs/>
        </w:rPr>
        <w:t xml:space="preserve">  STOP</w:t>
      </w:r>
    </w:p>
    <w:p w:rsidR="00A42445" w:rsidRDefault="00A42445">
      <w:pPr>
        <w:pStyle w:val="a3"/>
        <w:numPr>
          <w:ilvl w:val="0"/>
          <w:numId w:val="9"/>
        </w:numPr>
        <w:spacing w:before="120"/>
        <w:rPr>
          <w:rFonts w:hint="eastAsia"/>
          <w:szCs w:val="24"/>
        </w:rPr>
      </w:pPr>
      <w:r>
        <w:rPr>
          <w:rFonts w:hint="eastAsia"/>
          <w:szCs w:val="24"/>
        </w:rPr>
        <w:t>画出程序流程图（4分）</w:t>
      </w:r>
    </w:p>
    <w:p w:rsidR="00A42445" w:rsidRDefault="00A42445">
      <w:pPr>
        <w:pStyle w:val="a3"/>
        <w:numPr>
          <w:ilvl w:val="0"/>
          <w:numId w:val="9"/>
        </w:numPr>
        <w:spacing w:before="120"/>
        <w:rPr>
          <w:rFonts w:hint="eastAsia"/>
          <w:szCs w:val="24"/>
        </w:rPr>
      </w:pPr>
      <w:r>
        <w:rPr>
          <w:rFonts w:hint="eastAsia"/>
          <w:szCs w:val="24"/>
        </w:rPr>
        <w:t>用N—S图描述（4分）</w:t>
      </w:r>
    </w:p>
    <w:p w:rsidR="00A42445" w:rsidRDefault="00A42445">
      <w:pPr>
        <w:pStyle w:val="a3"/>
        <w:numPr>
          <w:ilvl w:val="1"/>
          <w:numId w:val="1"/>
        </w:numPr>
        <w:spacing w:before="120"/>
        <w:rPr>
          <w:rFonts w:hint="eastAsia"/>
          <w:szCs w:val="24"/>
        </w:rPr>
      </w:pPr>
      <w:r>
        <w:rPr>
          <w:rFonts w:hint="eastAsia"/>
          <w:szCs w:val="24"/>
        </w:rPr>
        <w:t>有下列伪码程序:</w:t>
      </w:r>
    </w:p>
    <w:p w:rsidR="00A42445" w:rsidRDefault="00A42445" w:rsidP="00A42445">
      <w:pPr>
        <w:pStyle w:val="a3"/>
        <w:ind w:firstLineChars="257" w:firstLine="540"/>
        <w:rPr>
          <w:rFonts w:ascii="Arial" w:hAnsi="Arial" w:cs="Arial"/>
          <w:szCs w:val="24"/>
        </w:rPr>
      </w:pPr>
      <w:r>
        <w:rPr>
          <w:rFonts w:ascii="Arial" w:hAnsi="Arial" w:cs="Arial"/>
          <w:szCs w:val="24"/>
        </w:rPr>
        <w:t>START</w:t>
      </w:r>
    </w:p>
    <w:p w:rsidR="00A42445" w:rsidRDefault="00A42445" w:rsidP="00A42445">
      <w:pPr>
        <w:pStyle w:val="a3"/>
        <w:ind w:firstLineChars="257" w:firstLine="540"/>
        <w:rPr>
          <w:rFonts w:ascii="Arial" w:hAnsi="Arial" w:cs="Arial"/>
          <w:szCs w:val="24"/>
        </w:rPr>
      </w:pPr>
      <w:r>
        <w:rPr>
          <w:rFonts w:ascii="Arial" w:hAnsi="Arial" w:cs="Arial"/>
          <w:szCs w:val="24"/>
        </w:rPr>
        <w:t>INPUT (M,N)</w:t>
      </w:r>
    </w:p>
    <w:p w:rsidR="00A42445" w:rsidRDefault="00A42445" w:rsidP="00A42445">
      <w:pPr>
        <w:pStyle w:val="a3"/>
        <w:ind w:firstLineChars="257" w:firstLine="540"/>
        <w:rPr>
          <w:rFonts w:ascii="Arial" w:hAnsi="Arial" w:cs="Arial"/>
          <w:szCs w:val="24"/>
        </w:rPr>
      </w:pPr>
      <w:r>
        <w:rPr>
          <w:rFonts w:ascii="Arial" w:hAnsi="Arial" w:cs="Arial"/>
          <w:szCs w:val="24"/>
        </w:rPr>
        <w:t>IF M&gt;=10</w:t>
      </w:r>
    </w:p>
    <w:p w:rsidR="00A42445" w:rsidRDefault="00A42445" w:rsidP="00A42445">
      <w:pPr>
        <w:pStyle w:val="a3"/>
        <w:ind w:firstLineChars="257" w:firstLine="540"/>
        <w:rPr>
          <w:rFonts w:ascii="Arial" w:hAnsi="Arial" w:cs="Arial"/>
          <w:szCs w:val="24"/>
        </w:rPr>
      </w:pPr>
      <w:r>
        <w:rPr>
          <w:rFonts w:ascii="Arial" w:hAnsi="Arial" w:cs="Arial"/>
          <w:szCs w:val="24"/>
        </w:rPr>
        <w:t xml:space="preserve">  THEN X=10</w:t>
      </w:r>
    </w:p>
    <w:p w:rsidR="00A42445" w:rsidRDefault="00A42445" w:rsidP="00A42445">
      <w:pPr>
        <w:pStyle w:val="a3"/>
        <w:ind w:firstLineChars="257" w:firstLine="540"/>
        <w:rPr>
          <w:rFonts w:ascii="Arial" w:hAnsi="Arial" w:cs="Arial"/>
          <w:szCs w:val="24"/>
        </w:rPr>
      </w:pPr>
      <w:r>
        <w:rPr>
          <w:rFonts w:ascii="Arial" w:hAnsi="Arial" w:cs="Arial"/>
          <w:szCs w:val="24"/>
        </w:rPr>
        <w:t xml:space="preserve">  ELSE X=l</w:t>
      </w:r>
    </w:p>
    <w:p w:rsidR="00A42445" w:rsidRDefault="00A42445" w:rsidP="00A42445">
      <w:pPr>
        <w:pStyle w:val="a3"/>
        <w:ind w:firstLineChars="257" w:firstLine="540"/>
        <w:rPr>
          <w:rFonts w:ascii="Arial" w:hAnsi="Arial" w:cs="Arial"/>
          <w:szCs w:val="24"/>
        </w:rPr>
      </w:pPr>
      <w:r>
        <w:rPr>
          <w:rFonts w:ascii="Arial" w:hAnsi="Arial" w:cs="Arial"/>
          <w:szCs w:val="24"/>
        </w:rPr>
        <w:t>ENDIF</w:t>
      </w:r>
    </w:p>
    <w:p w:rsidR="00A42445" w:rsidRDefault="00A42445" w:rsidP="00A42445">
      <w:pPr>
        <w:pStyle w:val="a3"/>
        <w:ind w:firstLineChars="257" w:firstLine="540"/>
        <w:rPr>
          <w:rFonts w:ascii="Arial" w:hAnsi="Arial" w:cs="Arial"/>
          <w:szCs w:val="24"/>
        </w:rPr>
      </w:pPr>
      <w:r>
        <w:rPr>
          <w:rFonts w:ascii="Arial" w:hAnsi="Arial" w:cs="Arial"/>
          <w:szCs w:val="24"/>
        </w:rPr>
        <w:t>IF N&gt;=20</w:t>
      </w:r>
    </w:p>
    <w:p w:rsidR="00A42445" w:rsidRDefault="00A42445" w:rsidP="00A42445">
      <w:pPr>
        <w:pStyle w:val="a3"/>
        <w:ind w:firstLineChars="257" w:firstLine="540"/>
        <w:rPr>
          <w:rFonts w:ascii="Arial" w:hAnsi="Arial" w:cs="Arial"/>
          <w:szCs w:val="24"/>
        </w:rPr>
      </w:pPr>
      <w:r>
        <w:rPr>
          <w:rFonts w:ascii="Arial" w:hAnsi="Arial" w:cs="Arial"/>
          <w:szCs w:val="24"/>
        </w:rPr>
        <w:t xml:space="preserve">  THEN Y=20</w:t>
      </w:r>
    </w:p>
    <w:p w:rsidR="00A42445" w:rsidRDefault="00A42445" w:rsidP="00A42445">
      <w:pPr>
        <w:pStyle w:val="a3"/>
        <w:ind w:firstLineChars="257" w:firstLine="540"/>
        <w:rPr>
          <w:rFonts w:ascii="Arial" w:hAnsi="Arial" w:cs="Arial"/>
          <w:szCs w:val="24"/>
        </w:rPr>
      </w:pPr>
      <w:r>
        <w:rPr>
          <w:rFonts w:ascii="Arial" w:hAnsi="Arial" w:cs="Arial"/>
          <w:szCs w:val="24"/>
        </w:rPr>
        <w:t xml:space="preserve">  ELSE Y=2</w:t>
      </w:r>
    </w:p>
    <w:p w:rsidR="00A42445" w:rsidRDefault="00A42445" w:rsidP="00A42445">
      <w:pPr>
        <w:pStyle w:val="a3"/>
        <w:ind w:firstLineChars="257" w:firstLine="540"/>
        <w:rPr>
          <w:rFonts w:ascii="Arial" w:hAnsi="Arial" w:cs="Arial"/>
          <w:szCs w:val="24"/>
        </w:rPr>
      </w:pPr>
      <w:r>
        <w:rPr>
          <w:rFonts w:ascii="Arial" w:hAnsi="Arial" w:cs="Arial"/>
          <w:szCs w:val="24"/>
        </w:rPr>
        <w:t>ENDIF</w:t>
      </w:r>
    </w:p>
    <w:p w:rsidR="00A42445" w:rsidRDefault="00A42445" w:rsidP="00A42445">
      <w:pPr>
        <w:pStyle w:val="a3"/>
        <w:ind w:firstLineChars="257" w:firstLine="540"/>
        <w:rPr>
          <w:rFonts w:ascii="Arial" w:hAnsi="Arial" w:cs="Arial"/>
          <w:szCs w:val="24"/>
        </w:rPr>
      </w:pPr>
      <w:r>
        <w:rPr>
          <w:rFonts w:ascii="Arial" w:hAnsi="Arial" w:cs="Arial"/>
          <w:szCs w:val="24"/>
        </w:rPr>
        <w:t>PRINT(X,Y)</w:t>
      </w:r>
    </w:p>
    <w:p w:rsidR="00A42445" w:rsidRDefault="00A42445" w:rsidP="00A42445">
      <w:pPr>
        <w:pStyle w:val="a3"/>
        <w:ind w:firstLineChars="257" w:firstLine="540"/>
        <w:rPr>
          <w:rFonts w:ascii="Arial" w:hAnsi="Arial" w:cs="Arial"/>
          <w:szCs w:val="24"/>
        </w:rPr>
      </w:pPr>
      <w:r>
        <w:rPr>
          <w:rFonts w:ascii="Arial" w:hAnsi="Arial" w:cs="Arial"/>
          <w:szCs w:val="24"/>
        </w:rPr>
        <w:t>STOP</w:t>
      </w:r>
    </w:p>
    <w:p w:rsidR="00A42445" w:rsidRDefault="00A42445">
      <w:pPr>
        <w:pStyle w:val="a3"/>
        <w:spacing w:before="120"/>
        <w:rPr>
          <w:rFonts w:hint="eastAsia"/>
          <w:szCs w:val="24"/>
        </w:rPr>
      </w:pPr>
      <w:r>
        <w:rPr>
          <w:rFonts w:hint="eastAsia"/>
          <w:szCs w:val="24"/>
        </w:rPr>
        <w:t>设计该程序的语句覆盖和路径覆盖测试用例。（7分）</w:t>
      </w:r>
    </w:p>
    <w:p w:rsidR="00A42445" w:rsidRDefault="00A42445">
      <w:pPr>
        <w:pStyle w:val="a3"/>
        <w:spacing w:line="360" w:lineRule="auto"/>
        <w:rPr>
          <w:rFonts w:hint="eastAsia"/>
        </w:rPr>
      </w:pPr>
    </w:p>
    <w:p w:rsidR="00A42445" w:rsidRDefault="00A42445">
      <w:pPr>
        <w:pStyle w:val="a3"/>
        <w:spacing w:line="360" w:lineRule="auto"/>
        <w:rPr>
          <w:rFonts w:hint="eastAsia"/>
        </w:rPr>
      </w:pPr>
    </w:p>
    <w:p w:rsidR="00A42445" w:rsidRDefault="00A42445">
      <w:pPr>
        <w:pStyle w:val="a3"/>
        <w:spacing w:line="360" w:lineRule="auto"/>
        <w:rPr>
          <w:rFonts w:hint="eastAsia"/>
        </w:rPr>
      </w:pPr>
      <w:r>
        <w:rPr>
          <w:rFonts w:hint="eastAsia"/>
        </w:rPr>
        <w:t>软件工程—A答案及评分标准（仅供参考）</w:t>
      </w:r>
    </w:p>
    <w:p w:rsidR="00A42445" w:rsidRDefault="00A42445">
      <w:pPr>
        <w:numPr>
          <w:ilvl w:val="0"/>
          <w:numId w:val="10"/>
        </w:numPr>
        <w:spacing w:line="360" w:lineRule="exact"/>
        <w:rPr>
          <w:rFonts w:hint="eastAsia"/>
        </w:rPr>
      </w:pPr>
      <w:r>
        <w:rPr>
          <w:rFonts w:hint="eastAsia"/>
        </w:rPr>
        <w:t>填空题（每空</w:t>
      </w:r>
      <w:r>
        <w:rPr>
          <w:rFonts w:hint="eastAsia"/>
        </w:rPr>
        <w:t>1</w:t>
      </w:r>
      <w:r>
        <w:rPr>
          <w:rFonts w:hint="eastAsia"/>
        </w:rPr>
        <w:t>分，共</w:t>
      </w:r>
      <w:r>
        <w:rPr>
          <w:rFonts w:hint="eastAsia"/>
        </w:rPr>
        <w:t>25</w:t>
      </w:r>
      <w:r>
        <w:rPr>
          <w:rFonts w:hint="eastAsia"/>
        </w:rPr>
        <w:t>分）</w:t>
      </w:r>
    </w:p>
    <w:p w:rsidR="00A42445" w:rsidRDefault="00A42445">
      <w:pPr>
        <w:numPr>
          <w:ilvl w:val="1"/>
          <w:numId w:val="10"/>
        </w:numPr>
        <w:spacing w:line="360" w:lineRule="exact"/>
        <w:rPr>
          <w:rFonts w:hint="eastAsia"/>
        </w:rPr>
      </w:pPr>
      <w:r>
        <w:rPr>
          <w:rFonts w:hint="eastAsia"/>
        </w:rPr>
        <w:t>可行性研究</w:t>
      </w:r>
      <w:r>
        <w:rPr>
          <w:rFonts w:hint="eastAsia"/>
        </w:rPr>
        <w:t xml:space="preserve">  </w:t>
      </w:r>
      <w:r>
        <w:rPr>
          <w:rFonts w:hint="eastAsia"/>
        </w:rPr>
        <w:t>需求分析</w:t>
      </w:r>
      <w:r>
        <w:rPr>
          <w:rFonts w:hint="eastAsia"/>
        </w:rPr>
        <w:t xml:space="preserve">  </w:t>
      </w:r>
      <w:r>
        <w:rPr>
          <w:rFonts w:hint="eastAsia"/>
        </w:rPr>
        <w:t>运行与维护</w:t>
      </w:r>
    </w:p>
    <w:p w:rsidR="00A42445" w:rsidRDefault="00A42445">
      <w:pPr>
        <w:numPr>
          <w:ilvl w:val="1"/>
          <w:numId w:val="10"/>
        </w:numPr>
        <w:spacing w:line="360" w:lineRule="exact"/>
        <w:rPr>
          <w:rFonts w:hint="eastAsia"/>
        </w:rPr>
      </w:pPr>
      <w:r>
        <w:rPr>
          <w:rFonts w:hint="eastAsia"/>
        </w:rPr>
        <w:t>系统软件</w:t>
      </w:r>
      <w:r>
        <w:rPr>
          <w:rFonts w:hint="eastAsia"/>
        </w:rPr>
        <w:t xml:space="preserve">  </w:t>
      </w:r>
      <w:r>
        <w:rPr>
          <w:rFonts w:hint="eastAsia"/>
        </w:rPr>
        <w:t>支撑软件</w:t>
      </w:r>
      <w:r>
        <w:rPr>
          <w:rFonts w:hint="eastAsia"/>
        </w:rPr>
        <w:t xml:space="preserve">  </w:t>
      </w:r>
      <w:r>
        <w:rPr>
          <w:rFonts w:hint="eastAsia"/>
        </w:rPr>
        <w:t>应用软件</w:t>
      </w:r>
    </w:p>
    <w:p w:rsidR="00A42445" w:rsidRDefault="00A42445">
      <w:pPr>
        <w:numPr>
          <w:ilvl w:val="1"/>
          <w:numId w:val="10"/>
        </w:numPr>
        <w:spacing w:line="360" w:lineRule="exact"/>
        <w:rPr>
          <w:rFonts w:hint="eastAsia"/>
        </w:rPr>
      </w:pPr>
      <w:r>
        <w:rPr>
          <w:rFonts w:hint="eastAsia"/>
        </w:rPr>
        <w:t>经济可行性</w:t>
      </w:r>
      <w:r>
        <w:rPr>
          <w:rFonts w:hint="eastAsia"/>
        </w:rPr>
        <w:t xml:space="preserve">   </w:t>
      </w:r>
      <w:r>
        <w:rPr>
          <w:rFonts w:hint="eastAsia"/>
        </w:rPr>
        <w:t>法律可行性</w:t>
      </w:r>
    </w:p>
    <w:p w:rsidR="00A42445" w:rsidRDefault="00A42445">
      <w:pPr>
        <w:numPr>
          <w:ilvl w:val="1"/>
          <w:numId w:val="10"/>
        </w:numPr>
        <w:spacing w:line="360" w:lineRule="exact"/>
        <w:rPr>
          <w:rFonts w:hint="eastAsia"/>
        </w:rPr>
      </w:pPr>
      <w:r>
        <w:rPr>
          <w:rFonts w:hint="eastAsia"/>
        </w:rPr>
        <w:t>物理系统</w:t>
      </w:r>
      <w:r>
        <w:rPr>
          <w:rFonts w:hint="eastAsia"/>
        </w:rPr>
        <w:t xml:space="preserve">  </w:t>
      </w:r>
      <w:r>
        <w:rPr>
          <w:rFonts w:hint="eastAsia"/>
        </w:rPr>
        <w:t>黑盒子形式</w:t>
      </w:r>
    </w:p>
    <w:p w:rsidR="00A42445" w:rsidRDefault="00A42445">
      <w:pPr>
        <w:numPr>
          <w:ilvl w:val="1"/>
          <w:numId w:val="10"/>
        </w:numPr>
        <w:spacing w:line="360" w:lineRule="exact"/>
        <w:rPr>
          <w:rFonts w:hint="eastAsia"/>
        </w:rPr>
      </w:pPr>
      <w:r>
        <w:rPr>
          <w:rFonts w:hint="eastAsia"/>
        </w:rPr>
        <w:t>加工</w:t>
      </w:r>
      <w:r>
        <w:rPr>
          <w:rFonts w:hint="eastAsia"/>
        </w:rPr>
        <w:t xml:space="preserve">  </w:t>
      </w:r>
      <w:r>
        <w:rPr>
          <w:rFonts w:hint="eastAsia"/>
        </w:rPr>
        <w:t>数据流</w:t>
      </w:r>
      <w:r>
        <w:rPr>
          <w:rFonts w:hint="eastAsia"/>
        </w:rPr>
        <w:t xml:space="preserve">   </w:t>
      </w:r>
      <w:r>
        <w:rPr>
          <w:rFonts w:hint="eastAsia"/>
        </w:rPr>
        <w:t>数据存储文件</w:t>
      </w:r>
    </w:p>
    <w:p w:rsidR="00A42445" w:rsidRDefault="00A42445">
      <w:pPr>
        <w:numPr>
          <w:ilvl w:val="1"/>
          <w:numId w:val="10"/>
        </w:numPr>
        <w:tabs>
          <w:tab w:val="clear" w:pos="780"/>
        </w:tabs>
        <w:spacing w:line="360" w:lineRule="exact"/>
        <w:rPr>
          <w:rFonts w:hint="eastAsia"/>
        </w:rPr>
      </w:pPr>
      <w:r>
        <w:rPr>
          <w:rFonts w:hint="eastAsia"/>
        </w:rPr>
        <w:t>数据流</w:t>
      </w:r>
      <w:r>
        <w:rPr>
          <w:rFonts w:hint="eastAsia"/>
        </w:rPr>
        <w:t xml:space="preserve">  </w:t>
      </w:r>
      <w:r>
        <w:rPr>
          <w:rFonts w:hint="eastAsia"/>
        </w:rPr>
        <w:t>数据流图</w:t>
      </w:r>
      <w:r>
        <w:rPr>
          <w:rFonts w:hint="eastAsia"/>
        </w:rPr>
        <w:t xml:space="preserve">DFD  </w:t>
      </w:r>
      <w:r>
        <w:rPr>
          <w:rFonts w:hint="eastAsia"/>
        </w:rPr>
        <w:t>数据字典</w:t>
      </w:r>
      <w:r>
        <w:rPr>
          <w:rFonts w:hint="eastAsia"/>
        </w:rPr>
        <w:t>DD</w:t>
      </w:r>
    </w:p>
    <w:p w:rsidR="00A42445" w:rsidRDefault="00A42445">
      <w:pPr>
        <w:numPr>
          <w:ilvl w:val="1"/>
          <w:numId w:val="10"/>
        </w:numPr>
        <w:spacing w:line="360" w:lineRule="exact"/>
        <w:rPr>
          <w:rFonts w:hint="eastAsia"/>
        </w:rPr>
      </w:pPr>
      <w:r>
        <w:rPr>
          <w:rFonts w:hint="eastAsia"/>
        </w:rPr>
        <w:t>继承性</w:t>
      </w:r>
    </w:p>
    <w:p w:rsidR="00A42445" w:rsidRDefault="00A42445">
      <w:pPr>
        <w:numPr>
          <w:ilvl w:val="1"/>
          <w:numId w:val="10"/>
        </w:numPr>
        <w:spacing w:line="360" w:lineRule="exact"/>
        <w:rPr>
          <w:rFonts w:hint="eastAsia"/>
        </w:rPr>
      </w:pPr>
      <w:r>
        <w:rPr>
          <w:rFonts w:hint="eastAsia"/>
        </w:rPr>
        <w:t>图示工具、设计语言</w:t>
      </w:r>
      <w:r>
        <w:rPr>
          <w:rFonts w:hint="eastAsia"/>
        </w:rPr>
        <w:t xml:space="preserve">   </w:t>
      </w:r>
      <w:r>
        <w:rPr>
          <w:rFonts w:hint="eastAsia"/>
        </w:rPr>
        <w:t>表格工具</w:t>
      </w:r>
    </w:p>
    <w:p w:rsidR="00A42445" w:rsidRDefault="00A42445">
      <w:pPr>
        <w:numPr>
          <w:ilvl w:val="1"/>
          <w:numId w:val="10"/>
        </w:numPr>
        <w:tabs>
          <w:tab w:val="clear" w:pos="780"/>
        </w:tabs>
        <w:spacing w:line="360" w:lineRule="exact"/>
        <w:rPr>
          <w:rFonts w:hint="eastAsia"/>
        </w:rPr>
      </w:pPr>
      <w:r>
        <w:rPr>
          <w:rFonts w:hint="eastAsia"/>
        </w:rPr>
        <w:t>审查</w:t>
      </w:r>
      <w:r>
        <w:rPr>
          <w:rFonts w:hint="eastAsia"/>
        </w:rPr>
        <w:t xml:space="preserve">  </w:t>
      </w:r>
      <w:r>
        <w:rPr>
          <w:rFonts w:hint="eastAsia"/>
        </w:rPr>
        <w:t>测试</w:t>
      </w:r>
    </w:p>
    <w:p w:rsidR="00A42445" w:rsidRDefault="00A42445">
      <w:pPr>
        <w:numPr>
          <w:ilvl w:val="1"/>
          <w:numId w:val="10"/>
        </w:numPr>
        <w:tabs>
          <w:tab w:val="left" w:pos="720"/>
          <w:tab w:val="left" w:pos="780"/>
          <w:tab w:val="left" w:pos="900"/>
          <w:tab w:val="left" w:pos="1080"/>
          <w:tab w:val="left" w:pos="1260"/>
          <w:tab w:val="left" w:pos="1440"/>
        </w:tabs>
        <w:spacing w:line="360" w:lineRule="exact"/>
        <w:rPr>
          <w:rFonts w:hint="eastAsia"/>
        </w:rPr>
      </w:pPr>
      <w:r>
        <w:rPr>
          <w:rFonts w:hint="eastAsia"/>
        </w:rPr>
        <w:t>单元测试</w:t>
      </w:r>
      <w:r>
        <w:rPr>
          <w:rFonts w:hint="eastAsia"/>
        </w:rPr>
        <w:t xml:space="preserve">  </w:t>
      </w:r>
      <w:r>
        <w:rPr>
          <w:rFonts w:hint="eastAsia"/>
        </w:rPr>
        <w:t>集成测试</w:t>
      </w:r>
      <w:r>
        <w:rPr>
          <w:rFonts w:hint="eastAsia"/>
        </w:rPr>
        <w:t xml:space="preserve">  </w:t>
      </w:r>
      <w:r>
        <w:rPr>
          <w:rFonts w:hint="eastAsia"/>
        </w:rPr>
        <w:t>系统测试</w:t>
      </w:r>
    </w:p>
    <w:p w:rsidR="00A42445" w:rsidRDefault="00A42445">
      <w:pPr>
        <w:numPr>
          <w:ilvl w:val="0"/>
          <w:numId w:val="10"/>
        </w:numPr>
        <w:spacing w:line="360" w:lineRule="exact"/>
        <w:rPr>
          <w:rFonts w:hint="eastAsia"/>
        </w:rPr>
      </w:pPr>
      <w:r>
        <w:rPr>
          <w:rFonts w:hint="eastAsia"/>
        </w:rPr>
        <w:t>单项选择题（每小题</w:t>
      </w:r>
      <w:r>
        <w:rPr>
          <w:rFonts w:hint="eastAsia"/>
        </w:rPr>
        <w:t>2</w:t>
      </w:r>
      <w:r>
        <w:rPr>
          <w:rFonts w:hint="eastAsia"/>
        </w:rPr>
        <w:t>分，共</w:t>
      </w:r>
      <w:r>
        <w:rPr>
          <w:rFonts w:hint="eastAsia"/>
        </w:rPr>
        <w:t>20</w:t>
      </w:r>
      <w:r>
        <w:rPr>
          <w:rFonts w:hint="eastAsia"/>
        </w:rPr>
        <w:t>分）</w:t>
      </w:r>
    </w:p>
    <w:tbl>
      <w:tblPr>
        <w:tblW w:w="0" w:type="auto"/>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391"/>
        <w:gridCol w:w="1391"/>
        <w:gridCol w:w="1392"/>
        <w:gridCol w:w="1392"/>
      </w:tblGrid>
      <w:tr w:rsidR="00A42445">
        <w:trPr>
          <w:trHeight w:val="234"/>
        </w:trPr>
        <w:tc>
          <w:tcPr>
            <w:tcW w:w="1391" w:type="dxa"/>
            <w:shd w:val="clear" w:color="auto" w:fill="B3B3B3"/>
          </w:tcPr>
          <w:p w:rsidR="00A42445" w:rsidRDefault="00A42445">
            <w:pPr>
              <w:spacing w:line="360" w:lineRule="exact"/>
              <w:jc w:val="center"/>
              <w:rPr>
                <w:rFonts w:hint="eastAsia"/>
                <w:b/>
              </w:rPr>
            </w:pPr>
            <w:r>
              <w:rPr>
                <w:rFonts w:hint="eastAsia"/>
                <w:b/>
              </w:rPr>
              <w:t>1</w:t>
            </w:r>
          </w:p>
        </w:tc>
        <w:tc>
          <w:tcPr>
            <w:tcW w:w="1391" w:type="dxa"/>
            <w:shd w:val="clear" w:color="auto" w:fill="B3B3B3"/>
          </w:tcPr>
          <w:p w:rsidR="00A42445" w:rsidRDefault="00A42445">
            <w:pPr>
              <w:spacing w:line="360" w:lineRule="exact"/>
              <w:jc w:val="center"/>
              <w:rPr>
                <w:rFonts w:hint="eastAsia"/>
                <w:b/>
              </w:rPr>
            </w:pPr>
            <w:r>
              <w:rPr>
                <w:rFonts w:hint="eastAsia"/>
                <w:b/>
              </w:rPr>
              <w:t>2</w:t>
            </w:r>
          </w:p>
        </w:tc>
        <w:tc>
          <w:tcPr>
            <w:tcW w:w="1391" w:type="dxa"/>
            <w:shd w:val="clear" w:color="auto" w:fill="B3B3B3"/>
          </w:tcPr>
          <w:p w:rsidR="00A42445" w:rsidRDefault="00A42445">
            <w:pPr>
              <w:spacing w:line="360" w:lineRule="exact"/>
              <w:jc w:val="center"/>
              <w:rPr>
                <w:rFonts w:hint="eastAsia"/>
                <w:b/>
              </w:rPr>
            </w:pPr>
            <w:r>
              <w:rPr>
                <w:rFonts w:hint="eastAsia"/>
                <w:b/>
              </w:rPr>
              <w:t>3</w:t>
            </w:r>
          </w:p>
        </w:tc>
        <w:tc>
          <w:tcPr>
            <w:tcW w:w="1392" w:type="dxa"/>
            <w:shd w:val="clear" w:color="auto" w:fill="B3B3B3"/>
          </w:tcPr>
          <w:p w:rsidR="00A42445" w:rsidRDefault="00A42445">
            <w:pPr>
              <w:spacing w:line="360" w:lineRule="exact"/>
              <w:jc w:val="center"/>
              <w:rPr>
                <w:rFonts w:hint="eastAsia"/>
                <w:b/>
              </w:rPr>
            </w:pPr>
            <w:r>
              <w:rPr>
                <w:rFonts w:hint="eastAsia"/>
                <w:b/>
              </w:rPr>
              <w:t>4</w:t>
            </w:r>
          </w:p>
        </w:tc>
        <w:tc>
          <w:tcPr>
            <w:tcW w:w="1392" w:type="dxa"/>
            <w:shd w:val="clear" w:color="auto" w:fill="B3B3B3"/>
          </w:tcPr>
          <w:p w:rsidR="00A42445" w:rsidRDefault="00A42445">
            <w:pPr>
              <w:spacing w:line="360" w:lineRule="exact"/>
              <w:jc w:val="center"/>
              <w:rPr>
                <w:rFonts w:hint="eastAsia"/>
                <w:b/>
              </w:rPr>
            </w:pPr>
            <w:r>
              <w:rPr>
                <w:rFonts w:hint="eastAsia"/>
                <w:b/>
              </w:rPr>
              <w:t>5</w:t>
            </w:r>
          </w:p>
        </w:tc>
      </w:tr>
      <w:tr w:rsidR="00A42445">
        <w:trPr>
          <w:trHeight w:val="244"/>
        </w:trPr>
        <w:tc>
          <w:tcPr>
            <w:tcW w:w="1391" w:type="dxa"/>
            <w:tcBorders>
              <w:bottom w:val="single" w:sz="4" w:space="0" w:color="auto"/>
            </w:tcBorders>
          </w:tcPr>
          <w:p w:rsidR="00A42445" w:rsidRDefault="00A42445">
            <w:pPr>
              <w:spacing w:line="360" w:lineRule="exact"/>
              <w:jc w:val="center"/>
              <w:rPr>
                <w:rFonts w:hint="eastAsia"/>
              </w:rPr>
            </w:pPr>
            <w:r>
              <w:rPr>
                <w:rFonts w:hint="eastAsia"/>
              </w:rPr>
              <w:t>C</w:t>
            </w:r>
          </w:p>
        </w:tc>
        <w:tc>
          <w:tcPr>
            <w:tcW w:w="1391" w:type="dxa"/>
            <w:tcBorders>
              <w:bottom w:val="single" w:sz="4" w:space="0" w:color="auto"/>
            </w:tcBorders>
          </w:tcPr>
          <w:p w:rsidR="00A42445" w:rsidRDefault="00A42445">
            <w:pPr>
              <w:spacing w:line="360" w:lineRule="exact"/>
              <w:jc w:val="center"/>
              <w:rPr>
                <w:rFonts w:hint="eastAsia"/>
              </w:rPr>
            </w:pPr>
            <w:r>
              <w:rPr>
                <w:rFonts w:hint="eastAsia"/>
              </w:rPr>
              <w:t>C</w:t>
            </w:r>
          </w:p>
        </w:tc>
        <w:tc>
          <w:tcPr>
            <w:tcW w:w="1391" w:type="dxa"/>
            <w:tcBorders>
              <w:bottom w:val="single" w:sz="4" w:space="0" w:color="auto"/>
            </w:tcBorders>
          </w:tcPr>
          <w:p w:rsidR="00A42445" w:rsidRDefault="00A42445">
            <w:pPr>
              <w:spacing w:line="360" w:lineRule="exact"/>
              <w:jc w:val="center"/>
              <w:rPr>
                <w:rFonts w:hint="eastAsia"/>
              </w:rPr>
            </w:pPr>
            <w:r>
              <w:rPr>
                <w:rFonts w:hint="eastAsia"/>
              </w:rPr>
              <w:t>C</w:t>
            </w:r>
          </w:p>
        </w:tc>
        <w:tc>
          <w:tcPr>
            <w:tcW w:w="1392" w:type="dxa"/>
            <w:tcBorders>
              <w:bottom w:val="single" w:sz="4" w:space="0" w:color="auto"/>
            </w:tcBorders>
          </w:tcPr>
          <w:p w:rsidR="00A42445" w:rsidRDefault="00A42445">
            <w:pPr>
              <w:spacing w:line="360" w:lineRule="exact"/>
              <w:jc w:val="center"/>
              <w:rPr>
                <w:rFonts w:hint="eastAsia"/>
              </w:rPr>
            </w:pPr>
            <w:r>
              <w:rPr>
                <w:rFonts w:hint="eastAsia"/>
              </w:rPr>
              <w:t>A</w:t>
            </w:r>
          </w:p>
        </w:tc>
        <w:tc>
          <w:tcPr>
            <w:tcW w:w="1392" w:type="dxa"/>
            <w:tcBorders>
              <w:bottom w:val="single" w:sz="4" w:space="0" w:color="auto"/>
            </w:tcBorders>
          </w:tcPr>
          <w:p w:rsidR="00A42445" w:rsidRDefault="00A42445">
            <w:pPr>
              <w:spacing w:line="360" w:lineRule="exact"/>
              <w:jc w:val="center"/>
              <w:rPr>
                <w:rFonts w:hint="eastAsia"/>
              </w:rPr>
            </w:pPr>
            <w:r>
              <w:rPr>
                <w:rFonts w:hint="eastAsia"/>
              </w:rPr>
              <w:t>C</w:t>
            </w:r>
          </w:p>
        </w:tc>
      </w:tr>
      <w:tr w:rsidR="00A42445">
        <w:trPr>
          <w:trHeight w:val="244"/>
        </w:trPr>
        <w:tc>
          <w:tcPr>
            <w:tcW w:w="1391" w:type="dxa"/>
            <w:shd w:val="clear" w:color="auto" w:fill="B3B3B3"/>
          </w:tcPr>
          <w:p w:rsidR="00A42445" w:rsidRDefault="00A42445">
            <w:pPr>
              <w:spacing w:line="360" w:lineRule="exact"/>
              <w:jc w:val="center"/>
              <w:rPr>
                <w:rFonts w:hint="eastAsia"/>
                <w:b/>
              </w:rPr>
            </w:pPr>
            <w:r>
              <w:rPr>
                <w:rFonts w:hint="eastAsia"/>
                <w:b/>
              </w:rPr>
              <w:t>6</w:t>
            </w:r>
          </w:p>
        </w:tc>
        <w:tc>
          <w:tcPr>
            <w:tcW w:w="1391" w:type="dxa"/>
            <w:shd w:val="clear" w:color="auto" w:fill="B3B3B3"/>
          </w:tcPr>
          <w:p w:rsidR="00A42445" w:rsidRDefault="00A42445">
            <w:pPr>
              <w:spacing w:line="360" w:lineRule="exact"/>
              <w:jc w:val="center"/>
              <w:rPr>
                <w:rFonts w:hint="eastAsia"/>
                <w:b/>
              </w:rPr>
            </w:pPr>
            <w:r>
              <w:rPr>
                <w:rFonts w:hint="eastAsia"/>
                <w:b/>
              </w:rPr>
              <w:t>7</w:t>
            </w:r>
          </w:p>
        </w:tc>
        <w:tc>
          <w:tcPr>
            <w:tcW w:w="1391" w:type="dxa"/>
            <w:shd w:val="clear" w:color="auto" w:fill="B3B3B3"/>
          </w:tcPr>
          <w:p w:rsidR="00A42445" w:rsidRDefault="00A42445">
            <w:pPr>
              <w:spacing w:line="360" w:lineRule="exact"/>
              <w:jc w:val="center"/>
              <w:rPr>
                <w:rFonts w:hint="eastAsia"/>
                <w:b/>
              </w:rPr>
            </w:pPr>
            <w:r>
              <w:rPr>
                <w:rFonts w:hint="eastAsia"/>
                <w:b/>
              </w:rPr>
              <w:t>8</w:t>
            </w:r>
          </w:p>
        </w:tc>
        <w:tc>
          <w:tcPr>
            <w:tcW w:w="1392" w:type="dxa"/>
            <w:shd w:val="clear" w:color="auto" w:fill="B3B3B3"/>
          </w:tcPr>
          <w:p w:rsidR="00A42445" w:rsidRDefault="00A42445">
            <w:pPr>
              <w:spacing w:line="360" w:lineRule="exact"/>
              <w:jc w:val="center"/>
              <w:rPr>
                <w:rFonts w:hint="eastAsia"/>
                <w:b/>
              </w:rPr>
            </w:pPr>
            <w:r>
              <w:rPr>
                <w:rFonts w:hint="eastAsia"/>
                <w:b/>
              </w:rPr>
              <w:t>9</w:t>
            </w:r>
          </w:p>
        </w:tc>
        <w:tc>
          <w:tcPr>
            <w:tcW w:w="1392" w:type="dxa"/>
            <w:shd w:val="clear" w:color="auto" w:fill="B3B3B3"/>
          </w:tcPr>
          <w:p w:rsidR="00A42445" w:rsidRDefault="00A42445">
            <w:pPr>
              <w:spacing w:line="360" w:lineRule="exact"/>
              <w:jc w:val="center"/>
              <w:rPr>
                <w:rFonts w:hint="eastAsia"/>
                <w:b/>
              </w:rPr>
            </w:pPr>
            <w:r>
              <w:rPr>
                <w:rFonts w:hint="eastAsia"/>
                <w:b/>
              </w:rPr>
              <w:t>10</w:t>
            </w:r>
          </w:p>
        </w:tc>
      </w:tr>
      <w:tr w:rsidR="00A42445">
        <w:trPr>
          <w:trHeight w:val="244"/>
        </w:trPr>
        <w:tc>
          <w:tcPr>
            <w:tcW w:w="1391" w:type="dxa"/>
          </w:tcPr>
          <w:p w:rsidR="00A42445" w:rsidRDefault="00A42445">
            <w:pPr>
              <w:spacing w:line="360" w:lineRule="exact"/>
              <w:jc w:val="center"/>
              <w:rPr>
                <w:rFonts w:hint="eastAsia"/>
              </w:rPr>
            </w:pPr>
            <w:r>
              <w:rPr>
                <w:rFonts w:hint="eastAsia"/>
              </w:rPr>
              <w:t>D</w:t>
            </w:r>
          </w:p>
        </w:tc>
        <w:tc>
          <w:tcPr>
            <w:tcW w:w="1391" w:type="dxa"/>
          </w:tcPr>
          <w:p w:rsidR="00A42445" w:rsidRDefault="00A42445">
            <w:pPr>
              <w:spacing w:line="360" w:lineRule="exact"/>
              <w:jc w:val="center"/>
              <w:rPr>
                <w:rFonts w:hint="eastAsia"/>
              </w:rPr>
            </w:pPr>
            <w:r>
              <w:rPr>
                <w:rFonts w:hint="eastAsia"/>
              </w:rPr>
              <w:t>D</w:t>
            </w:r>
          </w:p>
        </w:tc>
        <w:tc>
          <w:tcPr>
            <w:tcW w:w="1391" w:type="dxa"/>
          </w:tcPr>
          <w:p w:rsidR="00A42445" w:rsidRDefault="00A42445">
            <w:pPr>
              <w:spacing w:line="360" w:lineRule="exact"/>
              <w:jc w:val="center"/>
              <w:rPr>
                <w:rFonts w:hint="eastAsia"/>
              </w:rPr>
            </w:pPr>
            <w:r>
              <w:rPr>
                <w:rFonts w:hint="eastAsia"/>
              </w:rPr>
              <w:t>A</w:t>
            </w:r>
          </w:p>
        </w:tc>
        <w:tc>
          <w:tcPr>
            <w:tcW w:w="1392" w:type="dxa"/>
          </w:tcPr>
          <w:p w:rsidR="00A42445" w:rsidRDefault="00A42445">
            <w:pPr>
              <w:spacing w:line="360" w:lineRule="exact"/>
              <w:jc w:val="center"/>
              <w:rPr>
                <w:rFonts w:hint="eastAsia"/>
              </w:rPr>
            </w:pPr>
            <w:r>
              <w:rPr>
                <w:rFonts w:hint="eastAsia"/>
              </w:rPr>
              <w:t>C</w:t>
            </w:r>
          </w:p>
        </w:tc>
        <w:tc>
          <w:tcPr>
            <w:tcW w:w="1392" w:type="dxa"/>
          </w:tcPr>
          <w:p w:rsidR="00A42445" w:rsidRDefault="00A42445">
            <w:pPr>
              <w:spacing w:line="360" w:lineRule="exact"/>
              <w:jc w:val="center"/>
              <w:rPr>
                <w:rFonts w:hint="eastAsia"/>
              </w:rPr>
            </w:pPr>
            <w:r>
              <w:rPr>
                <w:rFonts w:hint="eastAsia"/>
              </w:rPr>
              <w:t>B</w:t>
            </w:r>
          </w:p>
        </w:tc>
      </w:tr>
    </w:tbl>
    <w:p w:rsidR="00A42445" w:rsidRDefault="00A42445">
      <w:pPr>
        <w:numPr>
          <w:ilvl w:val="0"/>
          <w:numId w:val="10"/>
        </w:numPr>
        <w:spacing w:line="360" w:lineRule="exact"/>
        <w:rPr>
          <w:rFonts w:hint="eastAsia"/>
        </w:rPr>
      </w:pPr>
      <w:r>
        <w:rPr>
          <w:rFonts w:hint="eastAsia"/>
        </w:rPr>
        <w:t>判断题（正确的在括号内打上“√”，错误的打上“×”。每题</w:t>
      </w:r>
      <w:r>
        <w:rPr>
          <w:rFonts w:hint="eastAsia"/>
        </w:rPr>
        <w:t>2</w:t>
      </w:r>
      <w:r>
        <w:rPr>
          <w:rFonts w:hint="eastAsia"/>
        </w:rPr>
        <w:t>分，共</w:t>
      </w:r>
      <w:r>
        <w:rPr>
          <w:rFonts w:hint="eastAsia"/>
        </w:rPr>
        <w:t>20</w:t>
      </w:r>
      <w:r>
        <w:rPr>
          <w:rFonts w:hint="eastAsia"/>
        </w:rPr>
        <w:t>分）</w:t>
      </w:r>
    </w:p>
    <w:p w:rsidR="00A42445" w:rsidRDefault="00A42445">
      <w:pPr>
        <w:spacing w:line="360" w:lineRule="exact"/>
        <w:ind w:left="420"/>
        <w:rPr>
          <w:rFonts w:hint="eastAsia"/>
        </w:rPr>
      </w:pPr>
      <w:r>
        <w:rPr>
          <w:rFonts w:hint="eastAsia"/>
        </w:rPr>
        <w:t>1</w:t>
      </w:r>
      <w:r>
        <w:rPr>
          <w:rFonts w:hint="eastAsia"/>
        </w:rPr>
        <w:t>—</w:t>
      </w:r>
      <w:r>
        <w:rPr>
          <w:rFonts w:hint="eastAsia"/>
        </w:rPr>
        <w:t>5</w:t>
      </w:r>
      <w:r>
        <w:rPr>
          <w:rFonts w:hint="eastAsia"/>
        </w:rPr>
        <w:t>：×√××√</w:t>
      </w:r>
      <w:r>
        <w:rPr>
          <w:rFonts w:hint="eastAsia"/>
        </w:rPr>
        <w:t xml:space="preserve">          6</w:t>
      </w:r>
      <w:r>
        <w:rPr>
          <w:rFonts w:hint="eastAsia"/>
        </w:rPr>
        <w:t>—</w:t>
      </w:r>
      <w:r>
        <w:rPr>
          <w:rFonts w:hint="eastAsia"/>
        </w:rPr>
        <w:t>10</w:t>
      </w:r>
      <w:r>
        <w:rPr>
          <w:rFonts w:hint="eastAsia"/>
        </w:rPr>
        <w:t>：</w:t>
      </w:r>
      <w:r>
        <w:rPr>
          <w:rFonts w:hint="eastAsia"/>
        </w:rPr>
        <w:t xml:space="preserve"> </w:t>
      </w:r>
      <w:r>
        <w:rPr>
          <w:rFonts w:hint="eastAsia"/>
        </w:rPr>
        <w:t>×√×××</w:t>
      </w:r>
    </w:p>
    <w:p w:rsidR="00A42445" w:rsidRDefault="00A42445">
      <w:pPr>
        <w:numPr>
          <w:ilvl w:val="0"/>
          <w:numId w:val="10"/>
        </w:numPr>
        <w:spacing w:line="360" w:lineRule="exact"/>
        <w:rPr>
          <w:rFonts w:hint="eastAsia"/>
        </w:rPr>
      </w:pPr>
      <w:r>
        <w:rPr>
          <w:rFonts w:hint="eastAsia"/>
        </w:rPr>
        <w:t>简答题（每题</w:t>
      </w:r>
      <w:r>
        <w:rPr>
          <w:rFonts w:hint="eastAsia"/>
        </w:rPr>
        <w:t>5</w:t>
      </w:r>
      <w:r>
        <w:rPr>
          <w:rFonts w:hint="eastAsia"/>
        </w:rPr>
        <w:t>分，共</w:t>
      </w:r>
      <w:r>
        <w:rPr>
          <w:rFonts w:hint="eastAsia"/>
        </w:rPr>
        <w:t>20</w:t>
      </w:r>
      <w:r>
        <w:rPr>
          <w:rFonts w:hint="eastAsia"/>
        </w:rPr>
        <w:t>分）</w:t>
      </w:r>
    </w:p>
    <w:p w:rsidR="00A42445" w:rsidRDefault="00A42445">
      <w:pPr>
        <w:numPr>
          <w:ilvl w:val="0"/>
          <w:numId w:val="11"/>
        </w:numPr>
        <w:spacing w:line="360" w:lineRule="exact"/>
        <w:rPr>
          <w:rFonts w:hint="eastAsia"/>
        </w:rPr>
      </w:pPr>
      <w:r>
        <w:rPr>
          <w:rFonts w:hint="eastAsia"/>
        </w:rPr>
        <w:t>答：软件工程是指导计算机软件开发和维护的工程学科。采用工程的概念、原理、技术和方法来开发与维护软件，把经过时间考验而证明正确的管理技术和当前能够得到的最好的技术方法结合起来。</w:t>
      </w:r>
      <w:r>
        <w:rPr>
          <w:rFonts w:hint="eastAsia"/>
        </w:rPr>
        <w:t xml:space="preserve"> </w:t>
      </w:r>
    </w:p>
    <w:p w:rsidR="00A42445" w:rsidRDefault="00A42445">
      <w:pPr>
        <w:numPr>
          <w:ilvl w:val="0"/>
          <w:numId w:val="11"/>
        </w:numPr>
        <w:spacing w:line="360" w:lineRule="exact"/>
        <w:rPr>
          <w:rFonts w:hint="eastAsia"/>
        </w:rPr>
      </w:pPr>
      <w:r>
        <w:rPr>
          <w:rFonts w:hint="eastAsia"/>
        </w:rPr>
        <w:t>答：低：非直接耦合</w:t>
      </w:r>
      <w:r>
        <w:rPr>
          <w:rFonts w:hint="eastAsia"/>
        </w:rPr>
        <w:sym w:font="Symbol" w:char="F0AE"/>
      </w:r>
      <w:r>
        <w:rPr>
          <w:rFonts w:hint="eastAsia"/>
        </w:rPr>
        <w:t xml:space="preserve"> </w:t>
      </w:r>
      <w:r>
        <w:rPr>
          <w:rFonts w:hint="eastAsia"/>
        </w:rPr>
        <w:t>数据耦合</w:t>
      </w:r>
      <w:r>
        <w:rPr>
          <w:rFonts w:hint="eastAsia"/>
        </w:rPr>
        <w:sym w:font="Symbol" w:char="F0AE"/>
      </w:r>
      <w:r>
        <w:rPr>
          <w:rFonts w:hint="eastAsia"/>
        </w:rPr>
        <w:t>标记耦合</w:t>
      </w:r>
      <w:r>
        <w:rPr>
          <w:rFonts w:hint="eastAsia"/>
        </w:rPr>
        <w:sym w:font="Symbol" w:char="F0AE"/>
      </w:r>
      <w:r>
        <w:rPr>
          <w:rFonts w:hint="eastAsia"/>
        </w:rPr>
        <w:t xml:space="preserve"> </w:t>
      </w:r>
      <w:r>
        <w:rPr>
          <w:rFonts w:hint="eastAsia"/>
        </w:rPr>
        <w:t>控制耦合</w:t>
      </w:r>
      <w:r>
        <w:rPr>
          <w:rFonts w:hint="eastAsia"/>
        </w:rPr>
        <w:sym w:font="Symbol" w:char="F0AE"/>
      </w:r>
      <w:r>
        <w:rPr>
          <w:rFonts w:hint="eastAsia"/>
        </w:rPr>
        <w:t>外部耦合</w:t>
      </w:r>
      <w:r>
        <w:rPr>
          <w:rFonts w:hint="eastAsia"/>
        </w:rPr>
        <w:sym w:font="Symbol" w:char="F0AE"/>
      </w:r>
      <w:r>
        <w:rPr>
          <w:rFonts w:hint="eastAsia"/>
        </w:rPr>
        <w:t xml:space="preserve"> </w:t>
      </w:r>
      <w:r>
        <w:rPr>
          <w:rFonts w:hint="eastAsia"/>
        </w:rPr>
        <w:t>公共耦合</w:t>
      </w:r>
      <w:r>
        <w:rPr>
          <w:rFonts w:hint="eastAsia"/>
        </w:rPr>
        <w:sym w:font="Symbol" w:char="F0AE"/>
      </w:r>
      <w:r>
        <w:rPr>
          <w:rFonts w:hint="eastAsia"/>
        </w:rPr>
        <w:t>内容耦合</w:t>
      </w:r>
      <w:r>
        <w:rPr>
          <w:rFonts w:hint="eastAsia"/>
        </w:rPr>
        <w:t xml:space="preserve"> </w:t>
      </w:r>
      <w:r>
        <w:rPr>
          <w:rFonts w:hint="eastAsia"/>
        </w:rPr>
        <w:t>：高</w:t>
      </w:r>
    </w:p>
    <w:p w:rsidR="00A42445" w:rsidRDefault="00A42445">
      <w:pPr>
        <w:spacing w:line="360" w:lineRule="exact"/>
        <w:ind w:leftChars="400" w:left="840"/>
        <w:rPr>
          <w:rFonts w:hint="eastAsia"/>
        </w:rPr>
      </w:pPr>
      <w:r>
        <w:rPr>
          <w:rFonts w:hint="eastAsia"/>
        </w:rPr>
        <w:t>强：功能内聚</w:t>
      </w:r>
      <w:r>
        <w:rPr>
          <w:rFonts w:hint="eastAsia"/>
        </w:rPr>
        <w:sym w:font="Symbol" w:char="F0AE"/>
      </w:r>
      <w:r>
        <w:rPr>
          <w:rFonts w:hint="eastAsia"/>
        </w:rPr>
        <w:t xml:space="preserve">  </w:t>
      </w:r>
      <w:r>
        <w:rPr>
          <w:rFonts w:hint="eastAsia"/>
        </w:rPr>
        <w:t>信息内聚</w:t>
      </w:r>
      <w:r>
        <w:rPr>
          <w:rFonts w:hint="eastAsia"/>
        </w:rPr>
        <w:sym w:font="Symbol" w:char="F0AE"/>
      </w:r>
      <w:r>
        <w:rPr>
          <w:rFonts w:hint="eastAsia"/>
        </w:rPr>
        <w:t xml:space="preserve"> </w:t>
      </w:r>
      <w:r>
        <w:rPr>
          <w:rFonts w:hint="eastAsia"/>
        </w:rPr>
        <w:t>通信内聚</w:t>
      </w:r>
      <w:r>
        <w:rPr>
          <w:rFonts w:hint="eastAsia"/>
        </w:rPr>
        <w:sym w:font="Symbol" w:char="F0AE"/>
      </w:r>
      <w:r>
        <w:rPr>
          <w:rFonts w:hint="eastAsia"/>
        </w:rPr>
        <w:t xml:space="preserve"> </w:t>
      </w:r>
      <w:r>
        <w:rPr>
          <w:rFonts w:hint="eastAsia"/>
        </w:rPr>
        <w:t>过程内聚</w:t>
      </w:r>
      <w:r>
        <w:rPr>
          <w:rFonts w:hint="eastAsia"/>
        </w:rPr>
        <w:sym w:font="Symbol" w:char="F0AE"/>
      </w:r>
      <w:r>
        <w:rPr>
          <w:rFonts w:hint="eastAsia"/>
        </w:rPr>
        <w:t xml:space="preserve">  </w:t>
      </w:r>
      <w:r>
        <w:rPr>
          <w:rFonts w:hint="eastAsia"/>
        </w:rPr>
        <w:t>时间内聚</w:t>
      </w:r>
      <w:r>
        <w:rPr>
          <w:rFonts w:hint="eastAsia"/>
        </w:rPr>
        <w:sym w:font="Symbol" w:char="F0AE"/>
      </w:r>
      <w:r>
        <w:rPr>
          <w:rFonts w:hint="eastAsia"/>
        </w:rPr>
        <w:t xml:space="preserve"> </w:t>
      </w:r>
      <w:r>
        <w:rPr>
          <w:rFonts w:hint="eastAsia"/>
        </w:rPr>
        <w:t>逻辑内聚</w:t>
      </w:r>
      <w:r>
        <w:rPr>
          <w:rFonts w:hint="eastAsia"/>
        </w:rPr>
        <w:sym w:font="Symbol" w:char="F0AE"/>
      </w:r>
      <w:r>
        <w:rPr>
          <w:rFonts w:hint="eastAsia"/>
        </w:rPr>
        <w:t xml:space="preserve">     </w:t>
      </w:r>
      <w:r>
        <w:rPr>
          <w:rFonts w:hint="eastAsia"/>
        </w:rPr>
        <w:t>巧合内聚：弱</w:t>
      </w:r>
      <w:r>
        <w:rPr>
          <w:rFonts w:hint="eastAsia"/>
        </w:rPr>
        <w:t xml:space="preserve">   </w:t>
      </w:r>
    </w:p>
    <w:p w:rsidR="00A42445" w:rsidRDefault="00A42445">
      <w:pPr>
        <w:numPr>
          <w:ilvl w:val="0"/>
          <w:numId w:val="11"/>
        </w:numPr>
        <w:spacing w:line="360" w:lineRule="exact"/>
        <w:rPr>
          <w:rFonts w:hint="eastAsia"/>
        </w:rPr>
      </w:pPr>
      <w:r>
        <w:rPr>
          <w:rFonts w:hint="eastAsia"/>
        </w:rPr>
        <w:t>答：需求分析阶段分成四个方面：</w:t>
      </w:r>
      <w:r>
        <w:rPr>
          <w:rFonts w:ascii="宋体" w:hint="eastAsia"/>
        </w:rPr>
        <w:t>对问题的识别、分析与综合、制定规格说明和评审</w:t>
      </w:r>
      <w:r>
        <w:rPr>
          <w:rFonts w:hint="eastAsia"/>
        </w:rPr>
        <w:t>。</w:t>
      </w:r>
      <w:r>
        <w:rPr>
          <w:rFonts w:ascii="宋体" w:hint="eastAsia"/>
        </w:rPr>
        <w:t>三个基本原则：必须能够表达和理解问题的数据域和功能域；必须按自顶向下、</w:t>
      </w:r>
      <w:r>
        <w:rPr>
          <w:rFonts w:hint="eastAsia"/>
        </w:rPr>
        <w:t>逐步</w:t>
      </w:r>
      <w:r>
        <w:rPr>
          <w:rFonts w:ascii="宋体" w:hint="eastAsia"/>
        </w:rPr>
        <w:t>分解的方式对问题进行分解和不断细化；要给出系统的逻辑视图和物理视图。</w:t>
      </w:r>
    </w:p>
    <w:p w:rsidR="00A42445" w:rsidRDefault="00A42445">
      <w:pPr>
        <w:numPr>
          <w:ilvl w:val="0"/>
          <w:numId w:val="11"/>
        </w:numPr>
        <w:spacing w:line="360" w:lineRule="exact"/>
        <w:rPr>
          <w:rFonts w:hint="eastAsia"/>
        </w:rPr>
      </w:pPr>
      <w:r>
        <w:rPr>
          <w:rFonts w:hint="eastAsia"/>
        </w:rPr>
        <w:t>答：黑盒测试法把程序看成一个黑盒子，完全不考虑程序的内部结构和处理过程，它只检查程序功能是否能按照规格说明书的规定正常使用，程序是否能适当地接收输入数据，产生正确地输出信息。</w:t>
      </w:r>
    </w:p>
    <w:p w:rsidR="00A42445" w:rsidRDefault="00A42445">
      <w:pPr>
        <w:numPr>
          <w:ilvl w:val="0"/>
          <w:numId w:val="10"/>
        </w:numPr>
        <w:spacing w:line="360" w:lineRule="exact"/>
        <w:rPr>
          <w:rFonts w:hint="eastAsia"/>
        </w:rPr>
      </w:pPr>
      <w:r>
        <w:rPr>
          <w:rFonts w:hint="eastAsia"/>
        </w:rPr>
        <w:t>分析设计题（共</w:t>
      </w:r>
      <w:r>
        <w:rPr>
          <w:rFonts w:hint="eastAsia"/>
        </w:rPr>
        <w:t>15</w:t>
      </w:r>
      <w:r>
        <w:rPr>
          <w:rFonts w:hint="eastAsia"/>
        </w:rPr>
        <w:t>分）</w:t>
      </w:r>
    </w:p>
    <w:p w:rsidR="00A42445" w:rsidRDefault="00A42445">
      <w:pPr>
        <w:numPr>
          <w:ilvl w:val="1"/>
          <w:numId w:val="10"/>
        </w:numPr>
        <w:spacing w:line="360" w:lineRule="exact"/>
        <w:rPr>
          <w:rFonts w:hint="eastAsia"/>
        </w:rPr>
      </w:pPr>
      <w:r>
        <w:rPr>
          <w:rFonts w:hint="eastAsia"/>
        </w:rPr>
        <w:t>（</w:t>
      </w:r>
      <w:r>
        <w:rPr>
          <w:rFonts w:hint="eastAsia"/>
        </w:rPr>
        <w:t>1</w:t>
      </w:r>
      <w:r>
        <w:rPr>
          <w:rFonts w:hint="eastAsia"/>
        </w:rPr>
        <w:t>）程序流程图如下：</w:t>
      </w:r>
      <w:r>
        <w:rPr>
          <w:rFonts w:hint="eastAsia"/>
        </w:rPr>
        <w:t>4</w:t>
      </w:r>
      <w:r>
        <w:rPr>
          <w:rFonts w:hint="eastAsia"/>
        </w:rPr>
        <w:t>分</w:t>
      </w:r>
    </w:p>
    <w:p w:rsidR="00A42445" w:rsidRDefault="00A42445">
      <w:pPr>
        <w:spacing w:line="360" w:lineRule="exact"/>
        <w:rPr>
          <w:rFonts w:hint="eastAsia"/>
        </w:rPr>
      </w:pPr>
    </w:p>
    <w:p w:rsidR="00A42445" w:rsidRDefault="00A42445">
      <w:pPr>
        <w:spacing w:line="360" w:lineRule="exact"/>
        <w:rPr>
          <w:rFonts w:hint="eastAsia"/>
        </w:rPr>
      </w:pPr>
    </w:p>
    <w:p w:rsidR="00A42445" w:rsidRDefault="00A42445">
      <w:pPr>
        <w:spacing w:line="360" w:lineRule="exact"/>
        <w:rPr>
          <w:rFonts w:hint="eastAsia"/>
        </w:rPr>
      </w:pPr>
    </w:p>
    <w:p w:rsidR="00A42445" w:rsidRDefault="00A42445">
      <w:pPr>
        <w:spacing w:line="360" w:lineRule="exact"/>
        <w:rPr>
          <w:rFonts w:hint="eastAsia"/>
        </w:rPr>
      </w:pPr>
    </w:p>
    <w:p w:rsidR="00A42445" w:rsidRDefault="00A42445">
      <w:pPr>
        <w:spacing w:line="360" w:lineRule="exact"/>
        <w:rPr>
          <w:rFonts w:hint="eastAsia"/>
        </w:rPr>
      </w:pPr>
    </w:p>
    <w:p w:rsidR="00A42445" w:rsidRDefault="00A42445">
      <w:pPr>
        <w:spacing w:line="360" w:lineRule="exact"/>
        <w:ind w:left="840"/>
        <w:rPr>
          <w:rFonts w:hint="eastAsia"/>
        </w:rPr>
      </w:pPr>
      <w:r>
        <w:rPr>
          <w:rFonts w:hint="eastAsia"/>
        </w:rPr>
        <w:t xml:space="preserve"> </w:t>
      </w:r>
    </w:p>
    <w:p w:rsidR="00A42445" w:rsidRDefault="00AB5CC2">
      <w:pPr>
        <w:spacing w:line="360" w:lineRule="exact"/>
        <w:jc w:val="center"/>
        <w:rPr>
          <w:rFonts w:hint="eastAsia"/>
        </w:rPr>
      </w:pPr>
      <w:r>
        <w:rPr>
          <w:noProof/>
        </w:rPr>
        <mc:AlternateContent>
          <mc:Choice Requires="wps">
            <w:drawing>
              <wp:anchor distT="0" distB="0" distL="114300" distR="114300" simplePos="0" relativeHeight="251657728" behindDoc="0" locked="0" layoutInCell="1" allowOverlap="1">
                <wp:simplePos x="0" y="0"/>
                <wp:positionH relativeFrom="column">
                  <wp:posOffset>1371600</wp:posOffset>
                </wp:positionH>
                <wp:positionV relativeFrom="paragraph">
                  <wp:posOffset>95250</wp:posOffset>
                </wp:positionV>
                <wp:extent cx="2794635" cy="38671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386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445" w:rsidRDefault="00AB5CC2">
                            <w:r>
                              <w:rPr>
                                <w:noProof/>
                              </w:rPr>
                              <w:drawing>
                                <wp:inline distT="0" distB="0" distL="0" distR="0">
                                  <wp:extent cx="2600325" cy="3762375"/>
                                  <wp:effectExtent l="0" t="0" r="9525" b="9525"/>
                                  <wp:docPr id="2" name="图片 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37623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8pt;margin-top:7.5pt;width:220.05pt;height:3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T6uAIAALo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" filled="f" stroked="f">
                <v:textbox>
                  <w:txbxContent>
                    <w:p w:rsidR="00A42445" w:rsidRDefault="00AB5CC2">
                      <w:r>
                        <w:rPr>
                          <w:noProof/>
                        </w:rPr>
                        <w:drawing>
                          <wp:inline distT="0" distB="0" distL="0" distR="0">
                            <wp:extent cx="2600325" cy="3762375"/>
                            <wp:effectExtent l="0" t="0" r="9525" b="9525"/>
                            <wp:docPr id="2" name="图片 2"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3762375"/>
                                    </a:xfrm>
                                    <a:prstGeom prst="rect">
                                      <a:avLst/>
                                    </a:prstGeom>
                                    <a:noFill/>
                                    <a:ln>
                                      <a:noFill/>
                                    </a:ln>
                                  </pic:spPr>
                                </pic:pic>
                              </a:graphicData>
                            </a:graphic>
                          </wp:inline>
                        </w:drawing>
                      </w:r>
                    </w:p>
                  </w:txbxContent>
                </v:textbox>
              </v:shape>
            </w:pict>
          </mc:Fallback>
        </mc:AlternateContent>
      </w:r>
    </w:p>
    <w:p w:rsidR="00A42445" w:rsidRDefault="00A42445">
      <w:pPr>
        <w:spacing w:line="360" w:lineRule="exact"/>
      </w:pPr>
    </w:p>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 w:rsidR="00A42445" w:rsidRDefault="00A42445">
      <w:pPr>
        <w:tabs>
          <w:tab w:val="left" w:pos="615"/>
        </w:tabs>
        <w:rPr>
          <w:rFonts w:hint="eastAsia"/>
        </w:rPr>
      </w:pPr>
      <w:r>
        <w:tab/>
      </w:r>
      <w:r>
        <w:rPr>
          <w:rFonts w:hint="eastAsia"/>
        </w:rPr>
        <w:t>（</w:t>
      </w:r>
      <w:r>
        <w:rPr>
          <w:rFonts w:hint="eastAsia"/>
        </w:rPr>
        <w:t>2</w:t>
      </w:r>
      <w:r>
        <w:rPr>
          <w:rFonts w:hint="eastAsia"/>
        </w:rPr>
        <w:t>）</w:t>
      </w:r>
      <w:r>
        <w:rPr>
          <w:rFonts w:hint="eastAsia"/>
        </w:rPr>
        <w:t>N-S</w:t>
      </w:r>
      <w:r>
        <w:rPr>
          <w:rFonts w:hint="eastAsia"/>
        </w:rPr>
        <w:t>图</w:t>
      </w:r>
      <w:r>
        <w:rPr>
          <w:rFonts w:hint="eastAsia"/>
        </w:rPr>
        <w:t xml:space="preserve"> </w:t>
      </w:r>
      <w:r>
        <w:rPr>
          <w:rFonts w:hint="eastAsia"/>
        </w:rPr>
        <w:t>如下：</w:t>
      </w:r>
      <w:r>
        <w:rPr>
          <w:rFonts w:hint="eastAsia"/>
        </w:rPr>
        <w:t>4</w:t>
      </w:r>
      <w:r>
        <w:rPr>
          <w:rFonts w:hint="eastAsia"/>
        </w:rPr>
        <w:t>分</w:t>
      </w:r>
    </w:p>
    <w:p w:rsidR="00A42445" w:rsidRDefault="00AB5CC2">
      <w:pPr>
        <w:tabs>
          <w:tab w:val="left" w:pos="615"/>
        </w:tabs>
        <w:jc w:val="center"/>
        <w:rPr>
          <w:rFonts w:hint="eastAsia"/>
        </w:rPr>
      </w:pPr>
      <w:r>
        <w:rPr>
          <w:rFonts w:hint="eastAsia"/>
          <w:noProof/>
        </w:rPr>
        <w:drawing>
          <wp:inline distT="0" distB="0" distL="0" distR="0">
            <wp:extent cx="3067050" cy="2752725"/>
            <wp:effectExtent l="0" t="0" r="0" b="9525"/>
            <wp:docPr id="1" name="图片 1"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752725"/>
                    </a:xfrm>
                    <a:prstGeom prst="rect">
                      <a:avLst/>
                    </a:prstGeom>
                    <a:noFill/>
                    <a:ln>
                      <a:noFill/>
                    </a:ln>
                  </pic:spPr>
                </pic:pic>
              </a:graphicData>
            </a:graphic>
          </wp:inline>
        </w:drawing>
      </w:r>
    </w:p>
    <w:p w:rsidR="00A42445" w:rsidRDefault="00A42445">
      <w:pPr>
        <w:pStyle w:val="a3"/>
        <w:widowControl/>
        <w:numPr>
          <w:ilvl w:val="1"/>
          <w:numId w:val="10"/>
        </w:numPr>
        <w:jc w:val="left"/>
      </w:pPr>
      <w:r>
        <w:rPr>
          <w:rFonts w:hint="eastAsia"/>
        </w:rPr>
        <w:t>（7分）</w:t>
      </w:r>
    </w:p>
    <w:p w:rsidR="00A42445" w:rsidRDefault="00A42445">
      <w:pPr>
        <w:pStyle w:val="a3"/>
        <w:rPr>
          <w:rFonts w:hint="eastAsia"/>
        </w:rPr>
      </w:pPr>
      <w:r>
        <w:rPr>
          <w:rFonts w:hint="eastAsia"/>
        </w:rPr>
        <w:t>设计该程序的语句覆盖和路径覆盖测试用例。</w:t>
      </w:r>
    </w:p>
    <w:p w:rsidR="00A42445" w:rsidRDefault="00A42445">
      <w:pPr>
        <w:pStyle w:val="a3"/>
        <w:numPr>
          <w:ilvl w:val="0"/>
          <w:numId w:val="12"/>
        </w:numPr>
        <w:rPr>
          <w:rFonts w:hint="eastAsia"/>
        </w:rPr>
        <w:sectPr w:rsidR="00A42445" w:rsidSect="00A42445">
          <w:footerReference w:type="even" r:id="rId9"/>
          <w:footerReference w:type="default" r:id="rId10"/>
          <w:pgSz w:w="11906" w:h="16838"/>
          <w:pgMar w:top="1440" w:right="1800" w:bottom="1440" w:left="1800" w:header="851" w:footer="992" w:gutter="0"/>
          <w:cols w:space="720"/>
          <w:docGrid w:type="lines" w:linePitch="312"/>
        </w:sectPr>
      </w:pPr>
    </w:p>
    <w:p w:rsidR="00A42445" w:rsidRDefault="00A42445">
      <w:pPr>
        <w:pStyle w:val="a3"/>
        <w:numPr>
          <w:ilvl w:val="0"/>
          <w:numId w:val="12"/>
        </w:numPr>
        <w:rPr>
          <w:rFonts w:hint="eastAsia"/>
        </w:rPr>
      </w:pPr>
      <w:r>
        <w:rPr>
          <w:rFonts w:hint="eastAsia"/>
        </w:rPr>
        <w:t>M=9(或&lt;l0),N=l9(或&lt;20)；</w:t>
      </w:r>
    </w:p>
    <w:p w:rsidR="00A42445" w:rsidRDefault="00A42445">
      <w:pPr>
        <w:pStyle w:val="a3"/>
        <w:numPr>
          <w:ilvl w:val="0"/>
          <w:numId w:val="12"/>
        </w:numPr>
        <w:rPr>
          <w:rFonts w:hint="eastAsia"/>
        </w:rPr>
      </w:pPr>
      <w:r>
        <w:rPr>
          <w:rFonts w:hint="eastAsia"/>
        </w:rPr>
        <w:t>M=l0(或&gt;=10),N=20(或&gt;=20)</w:t>
      </w:r>
    </w:p>
    <w:p w:rsidR="00A42445" w:rsidRDefault="00A42445">
      <w:pPr>
        <w:pStyle w:val="a3"/>
        <w:rPr>
          <w:rFonts w:hint="eastAsia"/>
        </w:rPr>
      </w:pPr>
      <w:r>
        <w:rPr>
          <w:rFonts w:hint="eastAsia"/>
        </w:rPr>
        <w:t>路径覆盖的测试用例为</w:t>
      </w:r>
    </w:p>
    <w:p w:rsidR="00A42445" w:rsidRDefault="00A42445">
      <w:pPr>
        <w:pStyle w:val="a3"/>
        <w:numPr>
          <w:ilvl w:val="0"/>
          <w:numId w:val="13"/>
        </w:numPr>
        <w:rPr>
          <w:rFonts w:hint="eastAsia"/>
        </w:rPr>
      </w:pPr>
      <w:r>
        <w:rPr>
          <w:rFonts w:hint="eastAsia"/>
        </w:rPr>
        <w:t>M=9,N=19；</w:t>
      </w:r>
    </w:p>
    <w:p w:rsidR="00A42445" w:rsidRDefault="00A42445">
      <w:pPr>
        <w:pStyle w:val="a3"/>
        <w:numPr>
          <w:ilvl w:val="0"/>
          <w:numId w:val="13"/>
        </w:numPr>
        <w:rPr>
          <w:rFonts w:hint="eastAsia"/>
        </w:rPr>
      </w:pPr>
      <w:r>
        <w:rPr>
          <w:rFonts w:hint="eastAsia"/>
        </w:rPr>
        <w:lastRenderedPageBreak/>
        <w:t xml:space="preserve">M=9、N=20； </w:t>
      </w:r>
    </w:p>
    <w:p w:rsidR="00A42445" w:rsidRDefault="00A42445">
      <w:pPr>
        <w:pStyle w:val="a3"/>
        <w:numPr>
          <w:ilvl w:val="0"/>
          <w:numId w:val="13"/>
        </w:numPr>
        <w:rPr>
          <w:rFonts w:hint="eastAsia"/>
        </w:rPr>
      </w:pPr>
      <w:r>
        <w:rPr>
          <w:rFonts w:hint="eastAsia"/>
        </w:rPr>
        <w:t>M=l0,N=l9；</w:t>
      </w:r>
    </w:p>
    <w:p w:rsidR="00A42445" w:rsidRDefault="00A42445">
      <w:pPr>
        <w:pStyle w:val="a3"/>
        <w:numPr>
          <w:ilvl w:val="0"/>
          <w:numId w:val="13"/>
        </w:numPr>
        <w:rPr>
          <w:rFonts w:hint="eastAsia"/>
        </w:rPr>
      </w:pPr>
      <w:r>
        <w:rPr>
          <w:rFonts w:hint="eastAsia"/>
        </w:rPr>
        <w:t>M=10,N=20</w:t>
      </w:r>
    </w:p>
    <w:p w:rsidR="00A42445" w:rsidRDefault="00A42445"/>
    <w:sectPr w:rsidR="00A42445">
      <w:type w:val="continuous"/>
      <w:pgSz w:w="11906" w:h="16838"/>
      <w:pgMar w:top="1440" w:right="1800" w:bottom="1440" w:left="1800" w:header="851" w:footer="992" w:gutter="0"/>
      <w:cols w:num="2" w:space="425" w:equalWidth="0">
        <w:col w:w="3940" w:space="425"/>
        <w:col w:w="3941"/>
      </w:cols>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C70" w:rsidRDefault="00952C70">
      <w:r>
        <w:separator/>
      </w:r>
    </w:p>
  </w:endnote>
  <w:endnote w:type="continuationSeparator" w:id="0">
    <w:p w:rsidR="00952C70" w:rsidRDefault="00952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445" w:rsidRDefault="00A42445" w:rsidP="00A4244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42445" w:rsidRDefault="00A4244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445" w:rsidRDefault="00A42445" w:rsidP="00A4244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B5CC2">
      <w:rPr>
        <w:rStyle w:val="a5"/>
        <w:noProof/>
      </w:rPr>
      <w:t>4</w:t>
    </w:r>
    <w:r>
      <w:rPr>
        <w:rStyle w:val="a5"/>
      </w:rPr>
      <w:fldChar w:fldCharType="end"/>
    </w:r>
  </w:p>
  <w:p w:rsidR="00A42445" w:rsidRDefault="00A4244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C70" w:rsidRDefault="00952C70">
      <w:r>
        <w:separator/>
      </w:r>
    </w:p>
  </w:footnote>
  <w:footnote w:type="continuationSeparator" w:id="0">
    <w:p w:rsidR="00952C70" w:rsidRDefault="00952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start w:val="1"/>
      <w:numFmt w:val="upperLetter"/>
      <w:lvlText w:val="%1、"/>
      <w:lvlJc w:val="left"/>
      <w:pPr>
        <w:tabs>
          <w:tab w:val="num" w:pos="1260"/>
        </w:tabs>
        <w:ind w:left="1260" w:hanging="420"/>
      </w:pPr>
      <w:rPr>
        <w:rFonts w:ascii="Times New Roman" w:eastAsia="宋体" w:hAnsi="Times New Roman" w:cs="Times New Roman"/>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 w15:restartNumberingAfterBreak="0">
    <w:nsid w:val="0000000B"/>
    <w:multiLevelType w:val="multilevel"/>
    <w:tmpl w:val="0000000B"/>
    <w:lvl w:ilvl="0">
      <w:start w:val="1"/>
      <w:numFmt w:val="decimal"/>
      <w:lvlText w:val="%1."/>
      <w:lvlJc w:val="left"/>
      <w:pPr>
        <w:tabs>
          <w:tab w:val="num" w:pos="820"/>
        </w:tabs>
        <w:ind w:left="820" w:hanging="420"/>
      </w:pPr>
    </w:lvl>
    <w:lvl w:ilvl="1">
      <w:start w:val="1"/>
      <w:numFmt w:val="lowerLetter"/>
      <w:lvlText w:val="%2)"/>
      <w:lvlJc w:val="left"/>
      <w:pPr>
        <w:tabs>
          <w:tab w:val="num" w:pos="1240"/>
        </w:tabs>
        <w:ind w:left="1240" w:hanging="420"/>
      </w:pPr>
    </w:lvl>
    <w:lvl w:ilvl="2">
      <w:start w:val="1"/>
      <w:numFmt w:val="lowerRoman"/>
      <w:lvlText w:val="%3."/>
      <w:lvlJc w:val="right"/>
      <w:pPr>
        <w:tabs>
          <w:tab w:val="num" w:pos="1660"/>
        </w:tabs>
        <w:ind w:left="1660" w:hanging="420"/>
      </w:pPr>
    </w:lvl>
    <w:lvl w:ilvl="3">
      <w:start w:val="1"/>
      <w:numFmt w:val="decimal"/>
      <w:lvlText w:val="%4."/>
      <w:lvlJc w:val="left"/>
      <w:pPr>
        <w:tabs>
          <w:tab w:val="num" w:pos="2080"/>
        </w:tabs>
        <w:ind w:left="2080" w:hanging="420"/>
      </w:pPr>
    </w:lvl>
    <w:lvl w:ilvl="4">
      <w:start w:val="1"/>
      <w:numFmt w:val="lowerLetter"/>
      <w:lvlText w:val="%5)"/>
      <w:lvlJc w:val="left"/>
      <w:pPr>
        <w:tabs>
          <w:tab w:val="num" w:pos="2500"/>
        </w:tabs>
        <w:ind w:left="2500" w:hanging="420"/>
      </w:pPr>
    </w:lvl>
    <w:lvl w:ilvl="5">
      <w:start w:val="1"/>
      <w:numFmt w:val="lowerRoman"/>
      <w:lvlText w:val="%6."/>
      <w:lvlJc w:val="right"/>
      <w:pPr>
        <w:tabs>
          <w:tab w:val="num" w:pos="2920"/>
        </w:tabs>
        <w:ind w:left="2920" w:hanging="420"/>
      </w:pPr>
    </w:lvl>
    <w:lvl w:ilvl="6">
      <w:start w:val="1"/>
      <w:numFmt w:val="decimal"/>
      <w:lvlText w:val="%7."/>
      <w:lvlJc w:val="left"/>
      <w:pPr>
        <w:tabs>
          <w:tab w:val="num" w:pos="3340"/>
        </w:tabs>
        <w:ind w:left="3340" w:hanging="420"/>
      </w:pPr>
    </w:lvl>
    <w:lvl w:ilvl="7">
      <w:start w:val="1"/>
      <w:numFmt w:val="lowerLetter"/>
      <w:lvlText w:val="%8)"/>
      <w:lvlJc w:val="left"/>
      <w:pPr>
        <w:tabs>
          <w:tab w:val="num" w:pos="3760"/>
        </w:tabs>
        <w:ind w:left="3760" w:hanging="420"/>
      </w:pPr>
    </w:lvl>
    <w:lvl w:ilvl="8">
      <w:start w:val="1"/>
      <w:numFmt w:val="lowerRoman"/>
      <w:lvlText w:val="%9."/>
      <w:lvlJc w:val="right"/>
      <w:pPr>
        <w:tabs>
          <w:tab w:val="num" w:pos="4180"/>
        </w:tabs>
        <w:ind w:left="4180" w:hanging="420"/>
      </w:pPr>
    </w:lvl>
  </w:abstractNum>
  <w:abstractNum w:abstractNumId="2" w15:restartNumberingAfterBreak="0">
    <w:nsid w:val="0000000C"/>
    <w:multiLevelType w:val="multilevel"/>
    <w:tmpl w:val="0000000C"/>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40"/>
        </w:tabs>
        <w:ind w:left="840" w:hanging="420"/>
      </w:pPr>
      <w:rPr>
        <w:rFonts w:hint="eastAsia"/>
        <w:color w:val="auto"/>
      </w:rPr>
    </w:lvl>
    <w:lvl w:ilvl="2">
      <w:start w:val="1"/>
      <w:numFmt w:val="upperLetter"/>
      <w:lvlText w:val="%3、"/>
      <w:lvlJc w:val="left"/>
      <w:pPr>
        <w:tabs>
          <w:tab w:val="num" w:pos="1260"/>
        </w:tabs>
        <w:ind w:left="1260" w:hanging="420"/>
      </w:pPr>
      <w:rPr>
        <w:rFonts w:ascii="Times New Roman" w:eastAsia="宋体" w:hAnsi="Times New Roman" w:cs="Times New Roman" w:hint="eastAsia"/>
      </w:rPr>
    </w:lvl>
    <w:lvl w:ilvl="3">
      <w:start w:val="3"/>
      <w:numFmt w:val="upperLetter"/>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upperLetter"/>
      <w:lvlText w:val="%1、"/>
      <w:lvlJc w:val="left"/>
      <w:pPr>
        <w:tabs>
          <w:tab w:val="num" w:pos="1260"/>
        </w:tabs>
        <w:ind w:left="1260" w:hanging="42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F"/>
    <w:multiLevelType w:val="multilevel"/>
    <w:tmpl w:val="0000000F"/>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00000010"/>
    <w:multiLevelType w:val="multilevel"/>
    <w:tmpl w:val="00000010"/>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1"/>
    <w:multiLevelType w:val="singleLevel"/>
    <w:tmpl w:val="00000011"/>
    <w:lvl w:ilvl="0">
      <w:start w:val="1"/>
      <w:numFmt w:val="decimalEnclosedCircle"/>
      <w:lvlText w:val="%1"/>
      <w:lvlJc w:val="left"/>
      <w:pPr>
        <w:tabs>
          <w:tab w:val="num" w:pos="210"/>
        </w:tabs>
        <w:ind w:left="210" w:hanging="210"/>
      </w:pPr>
      <w:rPr>
        <w:rFonts w:hint="eastAsia"/>
      </w:rPr>
    </w:lvl>
  </w:abstractNum>
  <w:abstractNum w:abstractNumId="8" w15:restartNumberingAfterBreak="0">
    <w:nsid w:val="00000012"/>
    <w:multiLevelType w:val="singleLevel"/>
    <w:tmpl w:val="00000012"/>
    <w:lvl w:ilvl="0">
      <w:start w:val="1"/>
      <w:numFmt w:val="decimalEnclosedCircle"/>
      <w:lvlText w:val="%1"/>
      <w:lvlJc w:val="left"/>
      <w:pPr>
        <w:tabs>
          <w:tab w:val="num" w:pos="210"/>
        </w:tabs>
        <w:ind w:left="210" w:hanging="210"/>
      </w:pPr>
      <w:rPr>
        <w:rFonts w:hint="eastAsia"/>
      </w:rPr>
    </w:lvl>
  </w:abstractNum>
  <w:abstractNum w:abstractNumId="9" w15:restartNumberingAfterBreak="0">
    <w:nsid w:val="00000013"/>
    <w:multiLevelType w:val="multilevel"/>
    <w:tmpl w:val="00000013"/>
    <w:lvl w:ilvl="0">
      <w:start w:val="1"/>
      <w:numFmt w:val="upperLetter"/>
      <w:lvlText w:val="%1、"/>
      <w:lvlJc w:val="left"/>
      <w:pPr>
        <w:tabs>
          <w:tab w:val="num" w:pos="1260"/>
        </w:tabs>
        <w:ind w:left="1260" w:hanging="42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4"/>
    <w:multiLevelType w:val="multilevel"/>
    <w:tmpl w:val="00000014"/>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11" w15:restartNumberingAfterBreak="0">
    <w:nsid w:val="00000015"/>
    <w:multiLevelType w:val="multilevel"/>
    <w:tmpl w:val="00000015"/>
    <w:lvl w:ilvl="0">
      <w:start w:val="1"/>
      <w:numFmt w:val="upperLetter"/>
      <w:lvlText w:val="%1、"/>
      <w:lvlJc w:val="left"/>
      <w:pPr>
        <w:tabs>
          <w:tab w:val="num" w:pos="1260"/>
        </w:tabs>
        <w:ind w:left="1260" w:hanging="420"/>
      </w:pPr>
      <w:rPr>
        <w:rFonts w:ascii="Times New Roman" w:eastAsia="宋体"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0000016"/>
    <w:multiLevelType w:val="multilevel"/>
    <w:tmpl w:val="00000016"/>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1"/>
  </w:num>
  <w:num w:numId="5">
    <w:abstractNumId w:val="9"/>
  </w:num>
  <w:num w:numId="6">
    <w:abstractNumId w:val="4"/>
  </w:num>
  <w:num w:numId="7">
    <w:abstractNumId w:val="1"/>
  </w:num>
  <w:num w:numId="8">
    <w:abstractNumId w:val="12"/>
  </w:num>
  <w:num w:numId="9">
    <w:abstractNumId w:val="10"/>
  </w:num>
  <w:num w:numId="10">
    <w:abstractNumId w:val="6"/>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952C70"/>
    <w:rsid w:val="00A42445"/>
    <w:rsid w:val="00AB5CC2"/>
    <w:rsid w:val="00C0730F"/>
    <w:rsid w:val="00DD7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716F8A-B65B-4426-8472-32FCA1C1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宋体" w:hAnsi="Courier New"/>
      <w:szCs w:val="20"/>
    </w:rPr>
  </w:style>
  <w:style w:type="paragraph" w:styleId="a4">
    <w:name w:val="footer"/>
    <w:basedOn w:val="a"/>
    <w:rsid w:val="00A42445"/>
    <w:pPr>
      <w:tabs>
        <w:tab w:val="center" w:pos="4153"/>
        <w:tab w:val="right" w:pos="8306"/>
      </w:tabs>
      <w:snapToGrid w:val="0"/>
      <w:jc w:val="left"/>
    </w:pPr>
    <w:rPr>
      <w:sz w:val="18"/>
      <w:szCs w:val="18"/>
    </w:rPr>
  </w:style>
  <w:style w:type="character" w:styleId="a5">
    <w:name w:val="page number"/>
    <w:basedOn w:val="a0"/>
    <w:rsid w:val="00A4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513</Words>
  <Characters>2925</Characters>
  <Application>Microsoft Office Word</Application>
  <DocSecurity>0</DocSecurity>
  <PresentationFormat/>
  <Lines>24</Lines>
  <Paragraphs>6</Paragraphs>
  <Slides>0</Slides>
  <Notes>0</Notes>
  <HiddenSlides>0</HiddenSlides>
  <MMClips>0</MMClips>
  <ScaleCrop>false</ScaleCrop>
  <Manager/>
  <Company>WWW.YlmF.CoM</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subject/>
  <dc:creator>雨林木风</dc:creator>
  <cp:keywords/>
  <dc:description/>
  <cp:lastModifiedBy>Administrator</cp:lastModifiedBy>
  <cp:revision>2</cp:revision>
  <cp:lastPrinted>1899-12-30T00:00:00Z</cp:lastPrinted>
  <dcterms:created xsi:type="dcterms:W3CDTF">2017-11-15T01:16:00Z</dcterms:created>
  <dcterms:modified xsi:type="dcterms:W3CDTF">2017-11-15T01:16:00Z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